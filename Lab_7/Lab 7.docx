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218" w:rsidRDefault="00AC5218" w:rsidP="00AC5218">
      <w:pPr>
        <w:autoSpaceDN w:val="0"/>
        <w:spacing w:before="240" w:after="240" w:line="15" w:lineRule="atLeast"/>
        <w:rPr>
          <w:rFonts w:ascii="Times New Roman" w:hAnsi="Times New Roman" w:cs="Times New Roman"/>
          <w:b/>
          <w:color w:val="000000"/>
          <w:sz w:val="36"/>
          <w:u w:val="single"/>
        </w:rPr>
      </w:pPr>
      <w:r>
        <w:rPr>
          <w:rFonts w:ascii="Times New Roman" w:hAnsi="Times New Roman" w:cs="Times New Roman"/>
          <w:b/>
          <w:color w:val="000000"/>
          <w:sz w:val="36"/>
          <w:u w:val="single"/>
        </w:rPr>
        <w:t>Lab 7</w:t>
      </w:r>
      <w:r w:rsidRPr="007250E9">
        <w:rPr>
          <w:rFonts w:ascii="Times New Roman" w:hAnsi="Times New Roman" w:cs="Times New Roman"/>
          <w:b/>
          <w:color w:val="000000"/>
          <w:sz w:val="36"/>
          <w:u w:val="single"/>
        </w:rPr>
        <w:t xml:space="preserve"> </w:t>
      </w:r>
      <w:r>
        <w:rPr>
          <w:rFonts w:ascii="Times New Roman" w:hAnsi="Times New Roman" w:cs="Times New Roman"/>
          <w:b/>
          <w:color w:val="000000"/>
          <w:sz w:val="36"/>
          <w:u w:val="single"/>
        </w:rPr>
        <w:t>–</w:t>
      </w:r>
      <w:r w:rsidRPr="007250E9">
        <w:rPr>
          <w:rFonts w:ascii="Times New Roman" w:hAnsi="Times New Roman" w:cs="Times New Roman"/>
          <w:b/>
          <w:color w:val="000000"/>
          <w:sz w:val="36"/>
          <w:u w:val="single"/>
        </w:rPr>
        <w:t xml:space="preserve"> </w:t>
      </w:r>
      <w:r>
        <w:rPr>
          <w:rFonts w:ascii="Times New Roman" w:hAnsi="Times New Roman" w:cs="Times New Roman"/>
          <w:b/>
          <w:color w:val="000000"/>
          <w:sz w:val="36"/>
          <w:u w:val="single"/>
        </w:rPr>
        <w:t xml:space="preserve">VHDL for Digital System Design </w:t>
      </w:r>
    </w:p>
    <w:p w:rsidR="00AC5218" w:rsidRPr="00AC5218" w:rsidRDefault="00AC5218" w:rsidP="00AC5218">
      <w:pPr>
        <w:autoSpaceDN w:val="0"/>
        <w:spacing w:before="240" w:after="240" w:line="15" w:lineRule="atLeast"/>
        <w:jc w:val="center"/>
        <w:rPr>
          <w:rFonts w:ascii="Times New Roman" w:hAnsi="Times New Roman" w:cs="Times New Roman"/>
          <w:i/>
          <w:color w:val="FF0000"/>
          <w:sz w:val="32"/>
          <w:szCs w:val="32"/>
        </w:rPr>
      </w:pPr>
      <w:r w:rsidRPr="00AC5218">
        <w:rPr>
          <w:rFonts w:ascii="Times New Roman" w:hAnsi="Times New Roman" w:cs="Times New Roman"/>
          <w:i/>
          <w:color w:val="FF0000"/>
          <w:sz w:val="32"/>
          <w:szCs w:val="32"/>
        </w:rPr>
        <w:t>Pay special attention to red</w:t>
      </w:r>
      <w:r w:rsidR="00264507">
        <w:rPr>
          <w:rFonts w:ascii="Times New Roman" w:hAnsi="Times New Roman" w:cs="Times New Roman"/>
          <w:i/>
          <w:color w:val="FF0000"/>
          <w:sz w:val="32"/>
          <w:szCs w:val="32"/>
        </w:rPr>
        <w:t xml:space="preserve"> and read each and every step thoroughly to avoid stall in </w:t>
      </w:r>
      <w:r w:rsidR="008E1627">
        <w:rPr>
          <w:rFonts w:ascii="Times New Roman" w:hAnsi="Times New Roman" w:cs="Times New Roman"/>
          <w:i/>
          <w:color w:val="FF0000"/>
          <w:sz w:val="32"/>
          <w:szCs w:val="32"/>
        </w:rPr>
        <w:t>your work due to missing out something trivial</w:t>
      </w:r>
    </w:p>
    <w:p w:rsidR="00AC5218" w:rsidRDefault="00AC5218" w:rsidP="00AC5218">
      <w:pPr>
        <w:rPr>
          <w:rFonts w:ascii="Times New Roman" w:hAnsi="Times New Roman" w:cs="Times New Roman"/>
        </w:rPr>
      </w:pPr>
      <w:r w:rsidRPr="00FF4581">
        <w:rPr>
          <w:rFonts w:ascii="Times New Roman" w:hAnsi="Times New Roman" w:cs="Times New Roman"/>
          <w:b/>
        </w:rPr>
        <w:t>Author</w:t>
      </w:r>
      <w:r>
        <w:rPr>
          <w:rFonts w:ascii="Times New Roman" w:hAnsi="Times New Roman" w:cs="Times New Roman"/>
        </w:rPr>
        <w:t>: Poulami Das</w:t>
      </w:r>
    </w:p>
    <w:p w:rsidR="00AC5218" w:rsidRDefault="00AC5218" w:rsidP="00AC5218">
      <w:pPr>
        <w:rPr>
          <w:rFonts w:ascii="Times New Roman" w:hAnsi="Times New Roman" w:cs="Times New Roman"/>
        </w:rPr>
      </w:pPr>
      <w:r w:rsidRPr="00FF4581">
        <w:rPr>
          <w:rFonts w:ascii="Times New Roman" w:hAnsi="Times New Roman" w:cs="Times New Roman"/>
          <w:b/>
        </w:rPr>
        <w:t>Owner</w:t>
      </w:r>
      <w:r>
        <w:rPr>
          <w:rFonts w:ascii="Times New Roman" w:hAnsi="Times New Roman" w:cs="Times New Roman"/>
        </w:rPr>
        <w:t xml:space="preserve">: Dr. Nina </w:t>
      </w:r>
      <w:proofErr w:type="spellStart"/>
      <w:r>
        <w:rPr>
          <w:rFonts w:ascii="Times New Roman" w:hAnsi="Times New Roman" w:cs="Times New Roman"/>
        </w:rPr>
        <w:t>Telang</w:t>
      </w:r>
      <w:proofErr w:type="spellEnd"/>
    </w:p>
    <w:p w:rsidR="002D7384" w:rsidRPr="002D7384" w:rsidRDefault="00AC5218" w:rsidP="002D7384">
      <w:pPr>
        <w:rPr>
          <w:rFonts w:ascii="Times New Roman" w:hAnsi="Times New Roman" w:cs="Times New Roman"/>
          <w:b/>
        </w:rPr>
      </w:pPr>
      <w:r w:rsidRPr="00255EAE">
        <w:rPr>
          <w:rFonts w:ascii="Times New Roman" w:hAnsi="Times New Roman" w:cs="Times New Roman"/>
          <w:b/>
        </w:rPr>
        <w:t>Summary</w:t>
      </w:r>
      <w:r w:rsidR="002D7384" w:rsidRPr="002D7384">
        <w:rPr>
          <w:rFonts w:ascii="Verdana" w:eastAsia="Verdana" w:hAnsi="Verdana" w:cs="Verdana"/>
          <w:b/>
          <w:bCs/>
          <w:color w:val="000000"/>
          <w:sz w:val="28"/>
          <w:szCs w:val="20"/>
          <w:lang w:eastAsia="zh-CN"/>
        </w:rPr>
        <w:t xml:space="preserve"> </w:t>
      </w:r>
      <w:r w:rsidR="002D7384" w:rsidRPr="002D7384">
        <w:rPr>
          <w:rFonts w:ascii="Times New Roman" w:hAnsi="Times New Roman" w:cs="Times New Roman"/>
        </w:rPr>
        <w:t>The goal of this lab is to familiarize you with the notion of designing a control state machine; it draws heavily on the divider example in Section 18.3.</w:t>
      </w:r>
    </w:p>
    <w:p w:rsidR="007D0474" w:rsidRPr="007D0474" w:rsidRDefault="007D0474" w:rsidP="007D0474">
      <w:pPr>
        <w:rPr>
          <w:rFonts w:ascii="Times New Roman" w:hAnsi="Times New Roman" w:cs="Times New Roman"/>
          <w:b/>
        </w:rPr>
      </w:pPr>
    </w:p>
    <w:p w:rsidR="007D0474" w:rsidRPr="007D0474" w:rsidRDefault="007D0474" w:rsidP="007D0474">
      <w:pPr>
        <w:rPr>
          <w:rFonts w:ascii="Times New Roman" w:hAnsi="Times New Roman" w:cs="Times New Roman"/>
          <w:b/>
        </w:rPr>
      </w:pPr>
      <w:r w:rsidRPr="007D0474">
        <w:rPr>
          <w:rFonts w:ascii="Times New Roman" w:hAnsi="Times New Roman" w:cs="Times New Roman"/>
          <w:b/>
        </w:rPr>
        <w:t>Problem Assignment</w:t>
      </w:r>
    </w:p>
    <w:p w:rsidR="007D0474" w:rsidRPr="007D0474" w:rsidRDefault="007D0474" w:rsidP="007D0474">
      <w:pPr>
        <w:rPr>
          <w:rFonts w:ascii="Times New Roman" w:hAnsi="Times New Roman" w:cs="Times New Roman"/>
        </w:rPr>
      </w:pPr>
      <w:r w:rsidRPr="007D0474">
        <w:rPr>
          <w:rFonts w:ascii="Times New Roman" w:hAnsi="Times New Roman" w:cs="Times New Roman"/>
        </w:rPr>
        <w:t>Your assignment for Lab 7 is given in the table below, with small modifications which are specified here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798"/>
        <w:gridCol w:w="990"/>
        <w:gridCol w:w="900"/>
        <w:gridCol w:w="900"/>
        <w:gridCol w:w="990"/>
      </w:tblGrid>
      <w:tr w:rsidR="007D0474" w:rsidRPr="007D0474" w:rsidTr="003335E4">
        <w:trPr>
          <w:trHeight w:val="380"/>
        </w:trPr>
        <w:tc>
          <w:tcPr>
            <w:tcW w:w="2798" w:type="dxa"/>
            <w:tcMar>
              <w:top w:w="100" w:type="dxa"/>
              <w:left w:w="0" w:type="dxa"/>
              <w:bottom w:w="100" w:type="dxa"/>
              <w:right w:w="0" w:type="dxa"/>
            </w:tcMar>
          </w:tcPr>
          <w:p w:rsidR="007D0474" w:rsidRPr="007D0474" w:rsidRDefault="007D0474" w:rsidP="007D0474">
            <w:pPr>
              <w:rPr>
                <w:rFonts w:ascii="Times New Roman" w:hAnsi="Times New Roman" w:cs="Times New Roman"/>
              </w:rPr>
            </w:pPr>
            <w:r w:rsidRPr="007D0474">
              <w:rPr>
                <w:rFonts w:ascii="Times New Roman" w:hAnsi="Times New Roman" w:cs="Times New Roman"/>
                <w:b/>
              </w:rPr>
              <w:t>1</w:t>
            </w:r>
            <w:r w:rsidRPr="007D0474">
              <w:rPr>
                <w:rFonts w:ascii="Times New Roman" w:hAnsi="Times New Roman" w:cs="Times New Roman"/>
                <w:b/>
                <w:vertAlign w:val="superscript"/>
              </w:rPr>
              <w:t>st</w:t>
            </w:r>
            <w:r w:rsidRPr="007D0474">
              <w:rPr>
                <w:rFonts w:ascii="Times New Roman" w:hAnsi="Times New Roman" w:cs="Times New Roman"/>
                <w:b/>
              </w:rPr>
              <w:t xml:space="preserve"> Letter of Last Name</w:t>
            </w:r>
          </w:p>
        </w:tc>
        <w:tc>
          <w:tcPr>
            <w:tcW w:w="990" w:type="dxa"/>
            <w:tcMar>
              <w:top w:w="100" w:type="dxa"/>
              <w:left w:w="0" w:type="dxa"/>
              <w:bottom w:w="100" w:type="dxa"/>
              <w:right w:w="0" w:type="dxa"/>
            </w:tcMar>
          </w:tcPr>
          <w:p w:rsidR="007D0474" w:rsidRPr="007D0474" w:rsidRDefault="007D0474" w:rsidP="007D0474">
            <w:pPr>
              <w:rPr>
                <w:rFonts w:ascii="Times New Roman" w:hAnsi="Times New Roman" w:cs="Times New Roman"/>
              </w:rPr>
            </w:pPr>
            <w:r w:rsidRPr="007D0474">
              <w:rPr>
                <w:rFonts w:ascii="Times New Roman" w:hAnsi="Times New Roman" w:cs="Times New Roman"/>
                <w:b/>
              </w:rPr>
              <w:t>A-F</w:t>
            </w:r>
          </w:p>
        </w:tc>
        <w:tc>
          <w:tcPr>
            <w:tcW w:w="900" w:type="dxa"/>
            <w:tcMar>
              <w:top w:w="100" w:type="dxa"/>
              <w:left w:w="0" w:type="dxa"/>
              <w:bottom w:w="100" w:type="dxa"/>
              <w:right w:w="0" w:type="dxa"/>
            </w:tcMar>
          </w:tcPr>
          <w:p w:rsidR="007D0474" w:rsidRPr="007D0474" w:rsidRDefault="007D0474" w:rsidP="007D0474">
            <w:pPr>
              <w:rPr>
                <w:rFonts w:ascii="Times New Roman" w:hAnsi="Times New Roman" w:cs="Times New Roman"/>
              </w:rPr>
            </w:pPr>
            <w:r w:rsidRPr="007D0474">
              <w:rPr>
                <w:rFonts w:ascii="Times New Roman" w:hAnsi="Times New Roman" w:cs="Times New Roman"/>
                <w:b/>
              </w:rPr>
              <w:t>G-L</w:t>
            </w:r>
          </w:p>
        </w:tc>
        <w:tc>
          <w:tcPr>
            <w:tcW w:w="900" w:type="dxa"/>
            <w:tcMar>
              <w:top w:w="100" w:type="dxa"/>
              <w:left w:w="0" w:type="dxa"/>
              <w:bottom w:w="100" w:type="dxa"/>
              <w:right w:w="0" w:type="dxa"/>
            </w:tcMar>
          </w:tcPr>
          <w:p w:rsidR="007D0474" w:rsidRPr="007D0474" w:rsidRDefault="007D0474" w:rsidP="007D0474">
            <w:pPr>
              <w:rPr>
                <w:rFonts w:ascii="Times New Roman" w:hAnsi="Times New Roman" w:cs="Times New Roman"/>
              </w:rPr>
            </w:pPr>
            <w:r w:rsidRPr="007D0474">
              <w:rPr>
                <w:rFonts w:ascii="Times New Roman" w:hAnsi="Times New Roman" w:cs="Times New Roman"/>
                <w:b/>
              </w:rPr>
              <w:t> M-R</w:t>
            </w:r>
          </w:p>
        </w:tc>
        <w:tc>
          <w:tcPr>
            <w:tcW w:w="990" w:type="dxa"/>
            <w:tcMar>
              <w:top w:w="100" w:type="dxa"/>
              <w:left w:w="0" w:type="dxa"/>
              <w:bottom w:w="100" w:type="dxa"/>
              <w:right w:w="0" w:type="dxa"/>
            </w:tcMar>
          </w:tcPr>
          <w:p w:rsidR="007D0474" w:rsidRPr="007D0474" w:rsidRDefault="007D0474" w:rsidP="007D0474">
            <w:pPr>
              <w:rPr>
                <w:rFonts w:ascii="Times New Roman" w:hAnsi="Times New Roman" w:cs="Times New Roman"/>
              </w:rPr>
            </w:pPr>
            <w:r w:rsidRPr="007D0474">
              <w:rPr>
                <w:rFonts w:ascii="Times New Roman" w:hAnsi="Times New Roman" w:cs="Times New Roman"/>
                <w:b/>
              </w:rPr>
              <w:t>S-Z</w:t>
            </w:r>
          </w:p>
        </w:tc>
      </w:tr>
      <w:tr w:rsidR="007D0474" w:rsidRPr="007D0474" w:rsidTr="003335E4">
        <w:tc>
          <w:tcPr>
            <w:tcW w:w="2798" w:type="dxa"/>
            <w:tcMar>
              <w:top w:w="100" w:type="dxa"/>
              <w:left w:w="0" w:type="dxa"/>
              <w:bottom w:w="100" w:type="dxa"/>
              <w:right w:w="0" w:type="dxa"/>
            </w:tcMar>
          </w:tcPr>
          <w:p w:rsidR="007D0474" w:rsidRPr="007D0474" w:rsidRDefault="007D0474" w:rsidP="007D0474">
            <w:pPr>
              <w:rPr>
                <w:rFonts w:ascii="Times New Roman" w:hAnsi="Times New Roman" w:cs="Times New Roman"/>
              </w:rPr>
            </w:pPr>
            <w:r w:rsidRPr="007D0474">
              <w:rPr>
                <w:rFonts w:ascii="Times New Roman" w:hAnsi="Times New Roman" w:cs="Times New Roman"/>
                <w:b/>
              </w:rPr>
              <w:t>Assigned Problem</w:t>
            </w:r>
          </w:p>
        </w:tc>
        <w:tc>
          <w:tcPr>
            <w:tcW w:w="990" w:type="dxa"/>
            <w:tcMar>
              <w:top w:w="100" w:type="dxa"/>
              <w:left w:w="0" w:type="dxa"/>
              <w:bottom w:w="100" w:type="dxa"/>
              <w:right w:w="0" w:type="dxa"/>
            </w:tcMar>
          </w:tcPr>
          <w:p w:rsidR="007D0474" w:rsidRPr="007D0474" w:rsidRDefault="007D0474" w:rsidP="007D0474">
            <w:pPr>
              <w:rPr>
                <w:rFonts w:ascii="Times New Roman" w:hAnsi="Times New Roman" w:cs="Times New Roman"/>
              </w:rPr>
            </w:pPr>
            <w:r w:rsidRPr="007D0474">
              <w:rPr>
                <w:rFonts w:ascii="Times New Roman" w:hAnsi="Times New Roman" w:cs="Times New Roman"/>
                <w:b/>
              </w:rPr>
              <w:t>20.A</w:t>
            </w:r>
          </w:p>
        </w:tc>
        <w:tc>
          <w:tcPr>
            <w:tcW w:w="900" w:type="dxa"/>
            <w:tcMar>
              <w:top w:w="100" w:type="dxa"/>
              <w:left w:w="0" w:type="dxa"/>
              <w:bottom w:w="100" w:type="dxa"/>
              <w:right w:w="0" w:type="dxa"/>
            </w:tcMar>
          </w:tcPr>
          <w:p w:rsidR="007D0474" w:rsidRPr="007D0474" w:rsidRDefault="007D0474" w:rsidP="007D0474">
            <w:pPr>
              <w:rPr>
                <w:rFonts w:ascii="Times New Roman" w:hAnsi="Times New Roman" w:cs="Times New Roman"/>
              </w:rPr>
            </w:pPr>
            <w:r w:rsidRPr="007D0474">
              <w:rPr>
                <w:rFonts w:ascii="Times New Roman" w:hAnsi="Times New Roman" w:cs="Times New Roman"/>
                <w:b/>
              </w:rPr>
              <w:t>20.B</w:t>
            </w:r>
          </w:p>
        </w:tc>
        <w:tc>
          <w:tcPr>
            <w:tcW w:w="900" w:type="dxa"/>
            <w:tcMar>
              <w:top w:w="100" w:type="dxa"/>
              <w:left w:w="0" w:type="dxa"/>
              <w:bottom w:w="100" w:type="dxa"/>
              <w:right w:w="0" w:type="dxa"/>
            </w:tcMar>
          </w:tcPr>
          <w:p w:rsidR="007D0474" w:rsidRPr="007D0474" w:rsidRDefault="007D0474" w:rsidP="007D0474">
            <w:pPr>
              <w:rPr>
                <w:rFonts w:ascii="Times New Roman" w:hAnsi="Times New Roman" w:cs="Times New Roman"/>
              </w:rPr>
            </w:pPr>
            <w:r w:rsidRPr="007D0474">
              <w:rPr>
                <w:rFonts w:ascii="Times New Roman" w:hAnsi="Times New Roman" w:cs="Times New Roman"/>
                <w:b/>
              </w:rPr>
              <w:t>20.C</w:t>
            </w:r>
          </w:p>
        </w:tc>
        <w:tc>
          <w:tcPr>
            <w:tcW w:w="990" w:type="dxa"/>
            <w:tcMar>
              <w:top w:w="100" w:type="dxa"/>
              <w:left w:w="0" w:type="dxa"/>
              <w:bottom w:w="100" w:type="dxa"/>
              <w:right w:w="0" w:type="dxa"/>
            </w:tcMar>
          </w:tcPr>
          <w:p w:rsidR="007D0474" w:rsidRPr="007D0474" w:rsidRDefault="007D0474" w:rsidP="007D0474">
            <w:pPr>
              <w:rPr>
                <w:rFonts w:ascii="Times New Roman" w:hAnsi="Times New Roman" w:cs="Times New Roman"/>
              </w:rPr>
            </w:pPr>
            <w:r w:rsidRPr="007D0474">
              <w:rPr>
                <w:rFonts w:ascii="Times New Roman" w:hAnsi="Times New Roman" w:cs="Times New Roman"/>
                <w:b/>
              </w:rPr>
              <w:t>20.D</w:t>
            </w:r>
          </w:p>
        </w:tc>
      </w:tr>
    </w:tbl>
    <w:p w:rsidR="007D0474" w:rsidRDefault="007D0474" w:rsidP="007D0474">
      <w:pPr>
        <w:rPr>
          <w:rFonts w:ascii="Times New Roman" w:hAnsi="Times New Roman" w:cs="Times New Roman"/>
        </w:rPr>
      </w:pPr>
    </w:p>
    <w:p w:rsidR="007D0474" w:rsidRPr="007D0474" w:rsidRDefault="007D0474" w:rsidP="007D0474">
      <w:pPr>
        <w:rPr>
          <w:rFonts w:ascii="Times New Roman" w:hAnsi="Times New Roman" w:cs="Times New Roman"/>
        </w:rPr>
      </w:pPr>
      <w:r w:rsidRPr="007D0474">
        <w:rPr>
          <w:rFonts w:ascii="Times New Roman" w:hAnsi="Times New Roman" w:cs="Times New Roman"/>
        </w:rPr>
        <w:t>The 4 problems we have assigned are division problems, and relatively easy.  If you are up for a challenge, you can try out a multiply-add proble</w:t>
      </w:r>
      <w:r w:rsidR="00264507">
        <w:rPr>
          <w:rFonts w:ascii="Times New Roman" w:hAnsi="Times New Roman" w:cs="Times New Roman"/>
        </w:rPr>
        <w:t xml:space="preserve">m. Specifically, you will </w:t>
      </w:r>
      <w:r w:rsidR="00264507">
        <w:rPr>
          <w:rFonts w:ascii="Times New Roman" w:hAnsi="Times New Roman" w:cs="Times New Roman"/>
          <w:b/>
        </w:rPr>
        <w:t>get 10</w:t>
      </w:r>
      <w:r w:rsidRPr="00264507">
        <w:rPr>
          <w:rFonts w:ascii="Times New Roman" w:hAnsi="Times New Roman" w:cs="Times New Roman"/>
          <w:b/>
        </w:rPr>
        <w:t>% bonus points</w:t>
      </w:r>
      <w:r w:rsidRPr="007D0474">
        <w:rPr>
          <w:rFonts w:ascii="Times New Roman" w:hAnsi="Times New Roman" w:cs="Times New Roman"/>
        </w:rPr>
        <w:t xml:space="preserve"> in addition to the early submission bonus if:</w:t>
      </w:r>
    </w:p>
    <w:p w:rsidR="007D0474" w:rsidRPr="007D0474" w:rsidRDefault="007D0474" w:rsidP="007D0474">
      <w:pPr>
        <w:pStyle w:val="NoSpacing"/>
        <w:numPr>
          <w:ilvl w:val="0"/>
          <w:numId w:val="3"/>
        </w:numPr>
        <w:rPr>
          <w:rFonts w:ascii="Times New Roman" w:hAnsi="Times New Roman" w:cs="Times New Roman"/>
        </w:rPr>
      </w:pPr>
      <w:r w:rsidRPr="007D0474">
        <w:rPr>
          <w:rFonts w:ascii="Times New Roman" w:hAnsi="Times New Roman" w:cs="Times New Roman"/>
        </w:rPr>
        <w:t>Your assignment is 20.A and you work out 20.T instead</w:t>
      </w:r>
    </w:p>
    <w:p w:rsidR="007D0474" w:rsidRPr="007D0474" w:rsidRDefault="007D0474" w:rsidP="007D0474">
      <w:pPr>
        <w:pStyle w:val="NoSpacing"/>
        <w:numPr>
          <w:ilvl w:val="0"/>
          <w:numId w:val="3"/>
        </w:numPr>
        <w:rPr>
          <w:rFonts w:ascii="Times New Roman" w:hAnsi="Times New Roman" w:cs="Times New Roman"/>
        </w:rPr>
      </w:pPr>
      <w:r w:rsidRPr="007D0474">
        <w:rPr>
          <w:rFonts w:ascii="Times New Roman" w:hAnsi="Times New Roman" w:cs="Times New Roman"/>
        </w:rPr>
        <w:t>Your assignment is 20.B and you work out 20.U instead</w:t>
      </w:r>
    </w:p>
    <w:p w:rsidR="007D0474" w:rsidRPr="007D0474" w:rsidRDefault="007D0474" w:rsidP="007D0474">
      <w:pPr>
        <w:pStyle w:val="NoSpacing"/>
        <w:numPr>
          <w:ilvl w:val="0"/>
          <w:numId w:val="3"/>
        </w:numPr>
        <w:rPr>
          <w:rFonts w:ascii="Times New Roman" w:hAnsi="Times New Roman" w:cs="Times New Roman"/>
        </w:rPr>
      </w:pPr>
      <w:r w:rsidRPr="007D0474">
        <w:rPr>
          <w:rFonts w:ascii="Times New Roman" w:hAnsi="Times New Roman" w:cs="Times New Roman"/>
        </w:rPr>
        <w:t>Your assignment is 20.C and you work out 20.V instead</w:t>
      </w:r>
    </w:p>
    <w:p w:rsidR="00264507" w:rsidRDefault="007D0474" w:rsidP="007D0474">
      <w:pPr>
        <w:pStyle w:val="NoSpacing"/>
        <w:numPr>
          <w:ilvl w:val="0"/>
          <w:numId w:val="3"/>
        </w:numPr>
        <w:rPr>
          <w:rFonts w:ascii="Times New Roman" w:hAnsi="Times New Roman" w:cs="Times New Roman"/>
        </w:rPr>
      </w:pPr>
      <w:r w:rsidRPr="007D0474">
        <w:rPr>
          <w:rFonts w:ascii="Times New Roman" w:hAnsi="Times New Roman" w:cs="Times New Roman"/>
        </w:rPr>
        <w:t>Your assignment is 20.D and you work out 20.W instead</w:t>
      </w:r>
    </w:p>
    <w:p w:rsidR="00264507" w:rsidRPr="00264507" w:rsidRDefault="00264507" w:rsidP="00264507">
      <w:pPr>
        <w:pStyle w:val="NoSpacing"/>
        <w:ind w:left="720"/>
        <w:rPr>
          <w:rFonts w:ascii="Times New Roman" w:hAnsi="Times New Roman" w:cs="Times New Roman"/>
        </w:rPr>
      </w:pPr>
      <w:r w:rsidRPr="00264507">
        <w:rPr>
          <w:rFonts w:ascii="Times New Roman" w:hAnsi="Times New Roman" w:cs="Times New Roman"/>
        </w:rPr>
        <w:t xml:space="preserve"> </w:t>
      </w:r>
    </w:p>
    <w:p w:rsidR="007D0474" w:rsidRPr="007D0474" w:rsidRDefault="007D0474" w:rsidP="007D0474">
      <w:pPr>
        <w:rPr>
          <w:rFonts w:ascii="Times New Roman" w:hAnsi="Times New Roman" w:cs="Times New Roman"/>
        </w:rPr>
      </w:pPr>
      <w:r w:rsidRPr="007D0474">
        <w:rPr>
          <w:rFonts w:ascii="Times New Roman" w:hAnsi="Times New Roman" w:cs="Times New Roman"/>
        </w:rPr>
        <w:t>Bonus clarifications:</w:t>
      </w:r>
    </w:p>
    <w:p w:rsidR="007D0474" w:rsidRPr="007D0474" w:rsidRDefault="007D0474" w:rsidP="007D0474">
      <w:pPr>
        <w:pStyle w:val="NoSpacing"/>
        <w:numPr>
          <w:ilvl w:val="0"/>
          <w:numId w:val="3"/>
        </w:numPr>
        <w:rPr>
          <w:rFonts w:ascii="Times New Roman" w:hAnsi="Times New Roman" w:cs="Times New Roman"/>
        </w:rPr>
      </w:pPr>
      <w:r w:rsidRPr="007D0474">
        <w:rPr>
          <w:rFonts w:ascii="Times New Roman" w:hAnsi="Times New Roman" w:cs="Times New Roman"/>
        </w:rPr>
        <w:t>Your assigned problem is 20.A and you work out 20.A and turn it in, you will get 150</w:t>
      </w:r>
    </w:p>
    <w:p w:rsidR="007D0474" w:rsidRPr="007D0474" w:rsidRDefault="007D0474" w:rsidP="007D0474">
      <w:pPr>
        <w:pStyle w:val="NoSpacing"/>
        <w:numPr>
          <w:ilvl w:val="0"/>
          <w:numId w:val="3"/>
        </w:numPr>
        <w:rPr>
          <w:rFonts w:ascii="Times New Roman" w:hAnsi="Times New Roman" w:cs="Times New Roman"/>
        </w:rPr>
      </w:pPr>
      <w:r w:rsidRPr="007D0474">
        <w:rPr>
          <w:rFonts w:ascii="Times New Roman" w:hAnsi="Times New Roman" w:cs="Times New Roman"/>
        </w:rPr>
        <w:t>If your assigned problem is 20.A and you work out 20.T instead, and turn it in, you will get 150 + 15</w:t>
      </w:r>
      <w:bookmarkStart w:id="0" w:name="_GoBack"/>
      <w:bookmarkEnd w:id="0"/>
      <w:r w:rsidRPr="007D0474">
        <w:rPr>
          <w:rFonts w:ascii="Times New Roman" w:hAnsi="Times New Roman" w:cs="Times New Roman"/>
        </w:rPr>
        <w:t xml:space="preserve"> = 1</w:t>
      </w:r>
      <w:r w:rsidRPr="007D0474">
        <w:rPr>
          <w:rFonts w:ascii="Times New Roman" w:hAnsi="Times New Roman" w:cs="Times New Roman" w:hint="eastAsia"/>
        </w:rPr>
        <w:t>6</w:t>
      </w:r>
      <w:r w:rsidRPr="007D0474">
        <w:rPr>
          <w:rFonts w:ascii="Times New Roman" w:hAnsi="Times New Roman" w:cs="Times New Roman"/>
        </w:rPr>
        <w:t>5</w:t>
      </w:r>
    </w:p>
    <w:p w:rsidR="007D0474" w:rsidRPr="007D0474" w:rsidRDefault="007D0474" w:rsidP="007D0474">
      <w:pPr>
        <w:pStyle w:val="NoSpacing"/>
        <w:ind w:left="720"/>
        <w:rPr>
          <w:rFonts w:ascii="Times New Roman" w:hAnsi="Times New Roman" w:cs="Times New Roman"/>
        </w:rPr>
      </w:pPr>
    </w:p>
    <w:p w:rsidR="007D0474" w:rsidRPr="007D0474" w:rsidRDefault="007D0474" w:rsidP="007D0474">
      <w:pPr>
        <w:rPr>
          <w:rFonts w:ascii="Times New Roman" w:hAnsi="Times New Roman" w:cs="Times New Roman"/>
          <w:color w:val="FF0000"/>
        </w:rPr>
      </w:pPr>
      <w:r w:rsidRPr="007D0474">
        <w:rPr>
          <w:rFonts w:ascii="Times New Roman" w:hAnsi="Times New Roman" w:cs="Times New Roman"/>
          <w:b/>
          <w:i/>
          <w:color w:val="FF0000"/>
        </w:rPr>
        <w:t>We have made changes, specified below, to the book problems. This is done to counter the use of old solutions.  If you turn in a solution that solves the unmodified problem, and you cannot explain how you came up with the solution, we will treat your solution as copied and immediately refer the matter to </w:t>
      </w:r>
      <w:hyperlink r:id="rId5" w:history="1">
        <w:r w:rsidRPr="007D0474">
          <w:rPr>
            <w:rStyle w:val="Hyperlink"/>
            <w:rFonts w:ascii="Times New Roman" w:hAnsi="Times New Roman" w:cs="Times New Roman"/>
            <w:b/>
            <w:i/>
            <w:color w:val="FF0000"/>
          </w:rPr>
          <w:t>Student Judicial Services</w:t>
        </w:r>
      </w:hyperlink>
      <w:r w:rsidRPr="007D0474">
        <w:rPr>
          <w:rFonts w:ascii="Times New Roman" w:hAnsi="Times New Roman" w:cs="Times New Roman"/>
          <w:b/>
          <w:i/>
          <w:color w:val="FF0000"/>
        </w:rPr>
        <w:t>. (As per the SJS website, an “F” in the course is a common penalty for plagiarism on a major paper.)</w:t>
      </w:r>
    </w:p>
    <w:p w:rsidR="00F1016F" w:rsidRDefault="00F1016F" w:rsidP="007D0474">
      <w:pPr>
        <w:rPr>
          <w:rFonts w:ascii="Times New Roman" w:hAnsi="Times New Roman" w:cs="Times New Roman"/>
          <w:b/>
        </w:rPr>
      </w:pPr>
      <w:bookmarkStart w:id="1" w:name="Modifiedproblems"/>
      <w:bookmarkStart w:id="2" w:name="_Modified_problems"/>
    </w:p>
    <w:p w:rsidR="007D0474" w:rsidRPr="007D0474" w:rsidRDefault="007D0474" w:rsidP="007D0474">
      <w:pPr>
        <w:rPr>
          <w:rFonts w:ascii="Times New Roman" w:hAnsi="Times New Roman" w:cs="Times New Roman"/>
          <w:b/>
        </w:rPr>
      </w:pPr>
      <w:r w:rsidRPr="007D0474">
        <w:rPr>
          <w:rFonts w:ascii="Times New Roman" w:hAnsi="Times New Roman" w:cs="Times New Roman"/>
          <w:b/>
        </w:rPr>
        <w:lastRenderedPageBreak/>
        <w:t>Modified problems</w:t>
      </w:r>
    </w:p>
    <w:bookmarkEnd w:id="1"/>
    <w:bookmarkEnd w:id="2"/>
    <w:p w:rsidR="007D0474" w:rsidRPr="007D0474" w:rsidRDefault="007D0474" w:rsidP="007D0474">
      <w:pPr>
        <w:rPr>
          <w:rFonts w:ascii="Times New Roman" w:hAnsi="Times New Roman" w:cs="Times New Roman"/>
        </w:rPr>
      </w:pPr>
      <w:r w:rsidRPr="007D0474">
        <w:rPr>
          <w:rFonts w:ascii="Times New Roman" w:hAnsi="Times New Roman" w:cs="Times New Roman"/>
        </w:rPr>
        <w:t>The changes specified for each design problem are as follows</w:t>
      </w:r>
    </w:p>
    <w:p w:rsidR="007D0474" w:rsidRPr="007D0474" w:rsidRDefault="007D0474" w:rsidP="007D0474">
      <w:pPr>
        <w:rPr>
          <w:rFonts w:ascii="Times New Roman" w:hAnsi="Times New Roman" w:cs="Times New Roman"/>
        </w:rPr>
      </w:pPr>
      <w:r w:rsidRPr="007D0474">
        <w:rPr>
          <w:rFonts w:ascii="Times New Roman" w:hAnsi="Times New Roman" w:cs="Times New Roman"/>
          <w:b/>
        </w:rPr>
        <w:t>20</w:t>
      </w:r>
      <w:proofErr w:type="gramStart"/>
      <w:r w:rsidRPr="007D0474">
        <w:rPr>
          <w:rFonts w:ascii="Times New Roman" w:hAnsi="Times New Roman" w:cs="Times New Roman"/>
          <w:b/>
        </w:rPr>
        <w:t>.A</w:t>
      </w:r>
      <w:proofErr w:type="gramEnd"/>
      <w:r w:rsidRPr="007D0474">
        <w:rPr>
          <w:rFonts w:ascii="Times New Roman" w:hAnsi="Times New Roman" w:cs="Times New Roman"/>
          <w:b/>
        </w:rPr>
        <w:t>:</w:t>
      </w:r>
      <w:r w:rsidRPr="007D0474">
        <w:rPr>
          <w:rFonts w:ascii="Times New Roman" w:hAnsi="Times New Roman" w:cs="Times New Roman"/>
        </w:rPr>
        <w:t xml:space="preserve"> same as in the book except divide a 7 bit dividend by a 3 bit divisor to give a 4 bit quotient</w:t>
      </w:r>
      <w:r w:rsidR="0040213B">
        <w:rPr>
          <w:rFonts w:ascii="Times New Roman" w:hAnsi="Times New Roman" w:cs="Times New Roman"/>
        </w:rPr>
        <w:t xml:space="preserve"> and 3bit remainder</w:t>
      </w:r>
      <w:r w:rsidRPr="007D0474">
        <w:rPr>
          <w:rFonts w:ascii="Times New Roman" w:hAnsi="Times New Roman" w:cs="Times New Roman"/>
        </w:rPr>
        <w:t>. Overflow occurs when quotient requires more than 4 bits.</w:t>
      </w:r>
    </w:p>
    <w:p w:rsidR="007D0474" w:rsidRPr="007D0474" w:rsidRDefault="007D0474" w:rsidP="007D0474">
      <w:pPr>
        <w:rPr>
          <w:rFonts w:ascii="Times New Roman" w:hAnsi="Times New Roman" w:cs="Times New Roman"/>
        </w:rPr>
      </w:pPr>
      <w:r w:rsidRPr="007D0474">
        <w:rPr>
          <w:rFonts w:ascii="Times New Roman" w:hAnsi="Times New Roman" w:cs="Times New Roman"/>
          <w:b/>
        </w:rPr>
        <w:t>20</w:t>
      </w:r>
      <w:proofErr w:type="gramStart"/>
      <w:r w:rsidRPr="007D0474">
        <w:rPr>
          <w:rFonts w:ascii="Times New Roman" w:hAnsi="Times New Roman" w:cs="Times New Roman"/>
          <w:b/>
        </w:rPr>
        <w:t>.B</w:t>
      </w:r>
      <w:proofErr w:type="gramEnd"/>
      <w:r w:rsidRPr="007D0474">
        <w:rPr>
          <w:rFonts w:ascii="Times New Roman" w:hAnsi="Times New Roman" w:cs="Times New Roman"/>
          <w:b/>
        </w:rPr>
        <w:t>:</w:t>
      </w:r>
      <w:r w:rsidRPr="007D0474">
        <w:rPr>
          <w:rFonts w:ascii="Times New Roman" w:hAnsi="Times New Roman" w:cs="Times New Roman"/>
        </w:rPr>
        <w:t xml:space="preserve"> same as 20A except divide a 6 bit dividend by a 3 bit divisor to give a 3 bit quotient</w:t>
      </w:r>
      <w:r w:rsidR="001B3902">
        <w:rPr>
          <w:rFonts w:ascii="Times New Roman" w:hAnsi="Times New Roman" w:cs="Times New Roman"/>
        </w:rPr>
        <w:t xml:space="preserve"> and 3 bit remainder</w:t>
      </w:r>
      <w:r w:rsidRPr="007D0474">
        <w:rPr>
          <w:rFonts w:ascii="Times New Roman" w:hAnsi="Times New Roman" w:cs="Times New Roman"/>
        </w:rPr>
        <w:t>. Overflow occurs when quotient requires more than 3 bits.</w:t>
      </w:r>
    </w:p>
    <w:p w:rsidR="007D0474" w:rsidRPr="007D0474" w:rsidRDefault="007D0474" w:rsidP="007D0474">
      <w:pPr>
        <w:rPr>
          <w:rFonts w:ascii="Times New Roman" w:hAnsi="Times New Roman" w:cs="Times New Roman"/>
        </w:rPr>
      </w:pPr>
      <w:r w:rsidRPr="007D0474">
        <w:rPr>
          <w:rFonts w:ascii="Times New Roman" w:hAnsi="Times New Roman" w:cs="Times New Roman"/>
          <w:b/>
        </w:rPr>
        <w:t>20</w:t>
      </w:r>
      <w:proofErr w:type="gramStart"/>
      <w:r w:rsidRPr="007D0474">
        <w:rPr>
          <w:rFonts w:ascii="Times New Roman" w:hAnsi="Times New Roman" w:cs="Times New Roman"/>
          <w:b/>
        </w:rPr>
        <w:t>.C</w:t>
      </w:r>
      <w:proofErr w:type="gramEnd"/>
      <w:r w:rsidRPr="007D0474">
        <w:rPr>
          <w:rFonts w:ascii="Times New Roman" w:hAnsi="Times New Roman" w:cs="Times New Roman"/>
          <w:b/>
        </w:rPr>
        <w:t>:</w:t>
      </w:r>
      <w:r w:rsidRPr="007D0474">
        <w:rPr>
          <w:rFonts w:ascii="Times New Roman" w:hAnsi="Times New Roman" w:cs="Times New Roman"/>
        </w:rPr>
        <w:t xml:space="preserve"> same as 20A except divide a 8 bit dividend by a 4 bit divisor to give a 4 bit quotient. Overflow occurs when quotient requires more than 4 bits.</w:t>
      </w:r>
    </w:p>
    <w:p w:rsidR="007D0474" w:rsidRPr="007D0474" w:rsidRDefault="007D0474" w:rsidP="007D0474">
      <w:pPr>
        <w:rPr>
          <w:rFonts w:ascii="Times New Roman" w:hAnsi="Times New Roman" w:cs="Times New Roman"/>
        </w:rPr>
      </w:pPr>
      <w:r w:rsidRPr="007D0474">
        <w:rPr>
          <w:rFonts w:ascii="Times New Roman" w:hAnsi="Times New Roman" w:cs="Times New Roman"/>
          <w:b/>
        </w:rPr>
        <w:t>20</w:t>
      </w:r>
      <w:proofErr w:type="gramStart"/>
      <w:r w:rsidRPr="007D0474">
        <w:rPr>
          <w:rFonts w:ascii="Times New Roman" w:hAnsi="Times New Roman" w:cs="Times New Roman"/>
          <w:b/>
        </w:rPr>
        <w:t>.D</w:t>
      </w:r>
      <w:proofErr w:type="gramEnd"/>
      <w:r w:rsidRPr="007D0474">
        <w:rPr>
          <w:rFonts w:ascii="Times New Roman" w:hAnsi="Times New Roman" w:cs="Times New Roman"/>
          <w:b/>
        </w:rPr>
        <w:t>:</w:t>
      </w:r>
      <w:r w:rsidRPr="007D0474">
        <w:rPr>
          <w:rFonts w:ascii="Times New Roman" w:hAnsi="Times New Roman" w:cs="Times New Roman"/>
        </w:rPr>
        <w:t xml:space="preserve"> same as 20A except divide 8 bit dividend by a 3 bit divisor to </w:t>
      </w:r>
      <w:proofErr w:type="spellStart"/>
      <w:r w:rsidRPr="007D0474">
        <w:rPr>
          <w:rFonts w:ascii="Times New Roman" w:hAnsi="Times New Roman" w:cs="Times New Roman"/>
        </w:rPr>
        <w:t>to</w:t>
      </w:r>
      <w:proofErr w:type="spellEnd"/>
      <w:r w:rsidRPr="007D0474">
        <w:rPr>
          <w:rFonts w:ascii="Times New Roman" w:hAnsi="Times New Roman" w:cs="Times New Roman"/>
        </w:rPr>
        <w:t xml:space="preserve"> give a 5 bit quotient . Overflow occurs when quotient requires more than 5 bits.</w:t>
      </w:r>
    </w:p>
    <w:p w:rsidR="007D0474" w:rsidRPr="007D0474" w:rsidRDefault="007D0474" w:rsidP="007D0474">
      <w:pPr>
        <w:rPr>
          <w:rFonts w:ascii="Times New Roman" w:hAnsi="Times New Roman" w:cs="Times New Roman"/>
        </w:rPr>
      </w:pPr>
      <w:r w:rsidRPr="007D0474">
        <w:rPr>
          <w:rFonts w:ascii="Times New Roman" w:hAnsi="Times New Roman" w:cs="Times New Roman"/>
          <w:b/>
        </w:rPr>
        <w:t>20</w:t>
      </w:r>
      <w:proofErr w:type="gramStart"/>
      <w:r w:rsidRPr="007D0474">
        <w:rPr>
          <w:rFonts w:ascii="Times New Roman" w:hAnsi="Times New Roman" w:cs="Times New Roman"/>
          <w:b/>
        </w:rPr>
        <w:t>.T</w:t>
      </w:r>
      <w:proofErr w:type="gramEnd"/>
      <w:r w:rsidRPr="007D0474">
        <w:rPr>
          <w:rFonts w:ascii="Times New Roman" w:hAnsi="Times New Roman" w:cs="Times New Roman"/>
          <w:b/>
        </w:rPr>
        <w:t>:</w:t>
      </w:r>
      <w:r w:rsidRPr="007D0474">
        <w:rPr>
          <w:rFonts w:ascii="Times New Roman" w:hAnsi="Times New Roman" w:cs="Times New Roman"/>
        </w:rPr>
        <w:t xml:space="preserve"> same as textbook except X is 5 </w:t>
      </w:r>
      <w:proofErr w:type="spellStart"/>
      <w:r w:rsidRPr="007D0474">
        <w:rPr>
          <w:rFonts w:ascii="Times New Roman" w:hAnsi="Times New Roman" w:cs="Times New Roman"/>
        </w:rPr>
        <w:t>bits,Y</w:t>
      </w:r>
      <w:proofErr w:type="spellEnd"/>
      <w:r w:rsidRPr="007D0474">
        <w:rPr>
          <w:rFonts w:ascii="Times New Roman" w:hAnsi="Times New Roman" w:cs="Times New Roman"/>
        </w:rPr>
        <w:t xml:space="preserve"> is 3 bits and Z is 3 bits. Use 9 bit accumulator.</w:t>
      </w:r>
    </w:p>
    <w:p w:rsidR="007D0474" w:rsidRPr="007D0474" w:rsidRDefault="007D0474" w:rsidP="007D0474">
      <w:pPr>
        <w:rPr>
          <w:rFonts w:ascii="Times New Roman" w:hAnsi="Times New Roman" w:cs="Times New Roman"/>
        </w:rPr>
      </w:pPr>
      <w:r w:rsidRPr="007D0474">
        <w:rPr>
          <w:rFonts w:ascii="Times New Roman" w:hAnsi="Times New Roman" w:cs="Times New Roman"/>
          <w:b/>
        </w:rPr>
        <w:t>20</w:t>
      </w:r>
      <w:proofErr w:type="gramStart"/>
      <w:r w:rsidRPr="007D0474">
        <w:rPr>
          <w:rFonts w:ascii="Times New Roman" w:hAnsi="Times New Roman" w:cs="Times New Roman"/>
          <w:b/>
        </w:rPr>
        <w:t>.U</w:t>
      </w:r>
      <w:proofErr w:type="gramEnd"/>
      <w:r w:rsidRPr="007D0474">
        <w:rPr>
          <w:rFonts w:ascii="Times New Roman" w:hAnsi="Times New Roman" w:cs="Times New Roman"/>
          <w:b/>
        </w:rPr>
        <w:t>:</w:t>
      </w:r>
      <w:r w:rsidRPr="007D0474">
        <w:rPr>
          <w:rFonts w:ascii="Times New Roman" w:hAnsi="Times New Roman" w:cs="Times New Roman"/>
        </w:rPr>
        <w:t xml:space="preserve"> same as 20T except X is 4 bits, y is 4 bits and Z is 3  bits. Use 9 bit accumulator.</w:t>
      </w:r>
    </w:p>
    <w:p w:rsidR="007D0474" w:rsidRPr="007D0474" w:rsidRDefault="007D0474" w:rsidP="007D0474">
      <w:pPr>
        <w:rPr>
          <w:rFonts w:ascii="Times New Roman" w:hAnsi="Times New Roman" w:cs="Times New Roman"/>
        </w:rPr>
      </w:pPr>
      <w:r w:rsidRPr="007D0474">
        <w:rPr>
          <w:rFonts w:ascii="Times New Roman" w:hAnsi="Times New Roman" w:cs="Times New Roman"/>
          <w:b/>
        </w:rPr>
        <w:t>20</w:t>
      </w:r>
      <w:proofErr w:type="gramStart"/>
      <w:r w:rsidRPr="007D0474">
        <w:rPr>
          <w:rFonts w:ascii="Times New Roman" w:hAnsi="Times New Roman" w:cs="Times New Roman"/>
          <w:b/>
        </w:rPr>
        <w:t>.V</w:t>
      </w:r>
      <w:proofErr w:type="gramEnd"/>
      <w:r w:rsidRPr="007D0474">
        <w:rPr>
          <w:rFonts w:ascii="Times New Roman" w:hAnsi="Times New Roman" w:cs="Times New Roman"/>
          <w:b/>
        </w:rPr>
        <w:t>:</w:t>
      </w:r>
      <w:r w:rsidRPr="007D0474">
        <w:rPr>
          <w:rFonts w:ascii="Times New Roman" w:hAnsi="Times New Roman" w:cs="Times New Roman"/>
        </w:rPr>
        <w:t xml:space="preserve"> same as 20T except X is 3 bits, y is 5 bits and Z is 5 bits. Use 9 bit accumulator.</w:t>
      </w:r>
    </w:p>
    <w:p w:rsidR="007D0474" w:rsidRPr="007D0474" w:rsidRDefault="007D0474" w:rsidP="007D0474">
      <w:pPr>
        <w:rPr>
          <w:rFonts w:ascii="Times New Roman" w:hAnsi="Times New Roman" w:cs="Times New Roman"/>
        </w:rPr>
      </w:pPr>
      <w:r w:rsidRPr="007D0474">
        <w:rPr>
          <w:rFonts w:ascii="Times New Roman" w:hAnsi="Times New Roman" w:cs="Times New Roman"/>
          <w:b/>
        </w:rPr>
        <w:t>20</w:t>
      </w:r>
      <w:proofErr w:type="gramStart"/>
      <w:r w:rsidRPr="007D0474">
        <w:rPr>
          <w:rFonts w:ascii="Times New Roman" w:hAnsi="Times New Roman" w:cs="Times New Roman"/>
          <w:b/>
        </w:rPr>
        <w:t>.W</w:t>
      </w:r>
      <w:proofErr w:type="gramEnd"/>
      <w:r w:rsidRPr="007D0474">
        <w:rPr>
          <w:rFonts w:ascii="Times New Roman" w:hAnsi="Times New Roman" w:cs="Times New Roman"/>
          <w:b/>
        </w:rPr>
        <w:t>:</w:t>
      </w:r>
      <w:r w:rsidRPr="007D0474">
        <w:rPr>
          <w:rFonts w:ascii="Times New Roman" w:hAnsi="Times New Roman" w:cs="Times New Roman"/>
        </w:rPr>
        <w:t xml:space="preserve"> same as 20T except X is 4bit, y is 3 bits and Z is 3 bits. Use 8 bit accumulator.</w:t>
      </w:r>
    </w:p>
    <w:p w:rsidR="007D0474" w:rsidRPr="007D0474" w:rsidRDefault="007D0474" w:rsidP="007D0474">
      <w:pPr>
        <w:rPr>
          <w:rFonts w:ascii="Times New Roman" w:hAnsi="Times New Roman" w:cs="Times New Roman"/>
          <w:color w:val="FF0000"/>
        </w:rPr>
      </w:pPr>
      <w:r w:rsidRPr="007D0474">
        <w:rPr>
          <w:rFonts w:ascii="Times New Roman" w:hAnsi="Times New Roman" w:cs="Times New Roman"/>
          <w:b/>
          <w:color w:val="FF0000"/>
        </w:rPr>
        <w:t>Please note the changes in the problems.</w:t>
      </w:r>
      <w:r w:rsidRPr="007D0474">
        <w:rPr>
          <w:rFonts w:ascii="Times New Roman" w:hAnsi="Times New Roman" w:cs="Times New Roman"/>
          <w:color w:val="FF0000"/>
        </w:rPr>
        <w:t> </w:t>
      </w:r>
    </w:p>
    <w:p w:rsidR="007D0474" w:rsidRPr="007D0474" w:rsidRDefault="007D0474" w:rsidP="007D0474">
      <w:pPr>
        <w:rPr>
          <w:rFonts w:ascii="Times New Roman" w:hAnsi="Times New Roman" w:cs="Times New Roman"/>
          <w:b/>
        </w:rPr>
      </w:pPr>
      <w:r w:rsidRPr="007D0474">
        <w:rPr>
          <w:rFonts w:ascii="Times New Roman" w:hAnsi="Times New Roman" w:cs="Times New Roman"/>
          <w:b/>
        </w:rPr>
        <w:t>Detailed Instructions</w:t>
      </w:r>
    </w:p>
    <w:p w:rsidR="007D0474" w:rsidRPr="007D0474" w:rsidRDefault="007D0474" w:rsidP="007D0474">
      <w:pPr>
        <w:rPr>
          <w:rFonts w:ascii="Times New Roman" w:hAnsi="Times New Roman" w:cs="Times New Roman"/>
        </w:rPr>
      </w:pPr>
      <w:r w:rsidRPr="007D0474">
        <w:rPr>
          <w:rFonts w:ascii="Times New Roman" w:hAnsi="Times New Roman" w:cs="Times New Roman"/>
        </w:rPr>
        <w:t xml:space="preserve">0) </w:t>
      </w:r>
      <w:r w:rsidRPr="00F1016F">
        <w:rPr>
          <w:rFonts w:ascii="Times New Roman" w:hAnsi="Times New Roman" w:cs="Times New Roman"/>
          <w:b/>
          <w:color w:val="FF0000"/>
        </w:rPr>
        <w:t>Read and understand</w:t>
      </w:r>
      <w:r w:rsidRPr="007D0474">
        <w:rPr>
          <w:rFonts w:ascii="Times New Roman" w:hAnsi="Times New Roman" w:cs="Times New Roman"/>
        </w:rPr>
        <w:t xml:space="preserve"> the section 18.2 of your text book. The corresponding VHDL code for Figure 18-7, Page 599 is in Figure 20-2, Page 652.</w:t>
      </w:r>
    </w:p>
    <w:p w:rsidR="007D0474" w:rsidRPr="007D0474" w:rsidRDefault="007D0474" w:rsidP="007D0474">
      <w:pPr>
        <w:rPr>
          <w:rFonts w:ascii="Times New Roman" w:hAnsi="Times New Roman" w:cs="Times New Roman"/>
        </w:rPr>
      </w:pPr>
      <w:r w:rsidRPr="007D0474">
        <w:rPr>
          <w:rFonts w:ascii="Times New Roman" w:hAnsi="Times New Roman" w:cs="Times New Roman"/>
        </w:rPr>
        <w:t xml:space="preserve">1) </w:t>
      </w:r>
      <w:r w:rsidRPr="00F1016F">
        <w:rPr>
          <w:rFonts w:ascii="Times New Roman" w:hAnsi="Times New Roman" w:cs="Times New Roman"/>
          <w:b/>
          <w:color w:val="FF0000"/>
        </w:rPr>
        <w:t>Read</w:t>
      </w:r>
      <w:r w:rsidRPr="007D0474">
        <w:rPr>
          <w:rFonts w:ascii="Times New Roman" w:hAnsi="Times New Roman" w:cs="Times New Roman"/>
        </w:rPr>
        <w:t xml:space="preserve"> your assigned problem from the text book.</w:t>
      </w:r>
    </w:p>
    <w:p w:rsidR="007D0474" w:rsidRPr="007D0474" w:rsidRDefault="007D0474" w:rsidP="007D0474">
      <w:pPr>
        <w:rPr>
          <w:rFonts w:ascii="Times New Roman" w:hAnsi="Times New Roman" w:cs="Times New Roman"/>
        </w:rPr>
      </w:pPr>
      <w:r w:rsidRPr="007D0474">
        <w:rPr>
          <w:rFonts w:ascii="Times New Roman" w:hAnsi="Times New Roman" w:cs="Times New Roman"/>
        </w:rPr>
        <w:t xml:space="preserve">2) Draw a block diagram of the system showing registers, adders, </w:t>
      </w:r>
      <w:proofErr w:type="spellStart"/>
      <w:r w:rsidRPr="007D0474">
        <w:rPr>
          <w:rFonts w:ascii="Times New Roman" w:hAnsi="Times New Roman" w:cs="Times New Roman"/>
        </w:rPr>
        <w:t>MUXes</w:t>
      </w:r>
      <w:proofErr w:type="spellEnd"/>
      <w:r w:rsidRPr="007D0474">
        <w:rPr>
          <w:rFonts w:ascii="Times New Roman" w:hAnsi="Times New Roman" w:cs="Times New Roman"/>
        </w:rPr>
        <w:t xml:space="preserve">, and other components. Define the necessary signals. </w:t>
      </w:r>
      <w:proofErr w:type="gramStart"/>
      <w:r w:rsidRPr="007D0474">
        <w:rPr>
          <w:rFonts w:ascii="Times New Roman" w:hAnsi="Times New Roman" w:cs="Times New Roman"/>
        </w:rPr>
        <w:t>specify</w:t>
      </w:r>
      <w:proofErr w:type="gramEnd"/>
      <w:r w:rsidRPr="007D0474">
        <w:rPr>
          <w:rFonts w:ascii="Times New Roman" w:hAnsi="Times New Roman" w:cs="Times New Roman"/>
        </w:rPr>
        <w:t xml:space="preserve"> the size of registers, adders, etc. (</w:t>
      </w:r>
      <w:r w:rsidRPr="00F1016F">
        <w:rPr>
          <w:rFonts w:ascii="Times New Roman" w:hAnsi="Times New Roman" w:cs="Times New Roman"/>
          <w:b/>
          <w:color w:val="00B050"/>
        </w:rPr>
        <w:t>Deliverable #1</w:t>
      </w:r>
      <w:r w:rsidRPr="007D0474">
        <w:rPr>
          <w:rFonts w:ascii="Times New Roman" w:hAnsi="Times New Roman" w:cs="Times New Roman"/>
        </w:rPr>
        <w:t xml:space="preserve">). Provide an active-high asynchronous </w:t>
      </w:r>
      <w:r w:rsidRPr="007D0474">
        <w:rPr>
          <w:rFonts w:ascii="Times New Roman" w:hAnsi="Times New Roman" w:cs="Times New Roman"/>
          <w:i/>
        </w:rPr>
        <w:t>RESET</w:t>
      </w:r>
      <w:r w:rsidRPr="007D0474">
        <w:rPr>
          <w:rFonts w:ascii="Times New Roman" w:hAnsi="Times New Roman" w:cs="Times New Roman"/>
        </w:rPr>
        <w:t xml:space="preserve"> for your design.</w:t>
      </w:r>
    </w:p>
    <w:p w:rsidR="007D0474" w:rsidRPr="007D0474" w:rsidRDefault="007D0474" w:rsidP="007D0474">
      <w:pPr>
        <w:rPr>
          <w:rFonts w:ascii="Times New Roman" w:hAnsi="Times New Roman" w:cs="Times New Roman"/>
        </w:rPr>
      </w:pPr>
      <w:r w:rsidRPr="007D0474">
        <w:rPr>
          <w:rFonts w:ascii="Times New Roman" w:hAnsi="Times New Roman" w:cs="Times New Roman"/>
        </w:rPr>
        <w:t>3) Draw a state graph for the CONTROL CIRCUIT. (</w:t>
      </w:r>
      <w:r w:rsidRPr="00F1016F">
        <w:rPr>
          <w:rFonts w:ascii="Times New Roman" w:hAnsi="Times New Roman" w:cs="Times New Roman"/>
          <w:b/>
          <w:color w:val="00B050"/>
        </w:rPr>
        <w:t>Deliverable #2</w:t>
      </w:r>
      <w:r w:rsidRPr="007D0474">
        <w:rPr>
          <w:rFonts w:ascii="Times New Roman" w:hAnsi="Times New Roman" w:cs="Times New Roman"/>
        </w:rPr>
        <w:t>)</w:t>
      </w:r>
    </w:p>
    <w:p w:rsidR="007D0474" w:rsidRPr="007D0474" w:rsidRDefault="007D0474" w:rsidP="007D0474">
      <w:pPr>
        <w:rPr>
          <w:rFonts w:ascii="Times New Roman" w:hAnsi="Times New Roman" w:cs="Times New Roman"/>
        </w:rPr>
      </w:pPr>
      <w:r w:rsidRPr="007D0474">
        <w:rPr>
          <w:rFonts w:ascii="Times New Roman" w:hAnsi="Times New Roman" w:cs="Times New Roman"/>
        </w:rPr>
        <w:t xml:space="preserve">4) Based on the results of steps 1 and 2, write a VHDL description of the system using control signals and TWO PROCESSES as in figure 20-7 </w:t>
      </w:r>
      <w:proofErr w:type="gramStart"/>
      <w:r w:rsidRPr="007D0474">
        <w:rPr>
          <w:rFonts w:ascii="Times New Roman" w:hAnsi="Times New Roman" w:cs="Times New Roman"/>
        </w:rPr>
        <w:t>( page</w:t>
      </w:r>
      <w:proofErr w:type="gramEnd"/>
      <w:r w:rsidRPr="007D0474">
        <w:rPr>
          <w:rFonts w:ascii="Times New Roman" w:hAnsi="Times New Roman" w:cs="Times New Roman"/>
        </w:rPr>
        <w:t xml:space="preserve"> 657 of text book).</w:t>
      </w:r>
    </w:p>
    <w:p w:rsidR="007D0474" w:rsidRPr="007D0474" w:rsidRDefault="007D0474" w:rsidP="007D0474">
      <w:pPr>
        <w:pStyle w:val="NoSpacing"/>
        <w:numPr>
          <w:ilvl w:val="0"/>
          <w:numId w:val="3"/>
        </w:numPr>
        <w:rPr>
          <w:rFonts w:ascii="Times New Roman" w:hAnsi="Times New Roman" w:cs="Times New Roman"/>
        </w:rPr>
      </w:pPr>
      <w:r w:rsidRPr="007D0474">
        <w:rPr>
          <w:rFonts w:ascii="Times New Roman" w:hAnsi="Times New Roman" w:cs="Times New Roman"/>
        </w:rPr>
        <w:tab/>
        <w:t>First process     : generates the next-state an control signals</w:t>
      </w:r>
    </w:p>
    <w:p w:rsidR="007D0474" w:rsidRDefault="007D0474" w:rsidP="007D0474">
      <w:pPr>
        <w:pStyle w:val="NoSpacing"/>
        <w:numPr>
          <w:ilvl w:val="0"/>
          <w:numId w:val="3"/>
        </w:numPr>
        <w:rPr>
          <w:rFonts w:ascii="Times New Roman" w:hAnsi="Times New Roman" w:cs="Times New Roman"/>
        </w:rPr>
      </w:pPr>
      <w:r w:rsidRPr="007D0474">
        <w:rPr>
          <w:rFonts w:ascii="Times New Roman" w:hAnsi="Times New Roman" w:cs="Times New Roman"/>
        </w:rPr>
        <w:tab/>
        <w:t>Second process : updates the states and other registers (This is your clock dependent process)</w:t>
      </w:r>
    </w:p>
    <w:p w:rsidR="007D0474" w:rsidRPr="007D0474" w:rsidRDefault="007D0474" w:rsidP="007D0474">
      <w:pPr>
        <w:rPr>
          <w:rFonts w:ascii="Times New Roman" w:hAnsi="Times New Roman" w:cs="Times New Roman"/>
        </w:rPr>
      </w:pPr>
      <w:r w:rsidRPr="007D0474">
        <w:rPr>
          <w:rFonts w:ascii="Times New Roman" w:hAnsi="Times New Roman" w:cs="Times New Roman"/>
        </w:rPr>
        <w:t>5) Compile your</w:t>
      </w:r>
      <w:r w:rsidR="00F22B7E">
        <w:rPr>
          <w:rFonts w:ascii="Times New Roman" w:hAnsi="Times New Roman" w:cs="Times New Roman"/>
        </w:rPr>
        <w:t xml:space="preserve"> code</w:t>
      </w:r>
      <w:r w:rsidR="00F1016F">
        <w:rPr>
          <w:rFonts w:ascii="Times New Roman" w:hAnsi="Times New Roman" w:cs="Times New Roman"/>
        </w:rPr>
        <w:t xml:space="preserve">. Those who want to use </w:t>
      </w:r>
      <w:proofErr w:type="spellStart"/>
      <w:r w:rsidR="00F1016F">
        <w:rPr>
          <w:rFonts w:ascii="Times New Roman" w:hAnsi="Times New Roman" w:cs="Times New Roman"/>
        </w:rPr>
        <w:t>Modelsim</w:t>
      </w:r>
      <w:proofErr w:type="spellEnd"/>
      <w:r w:rsidR="00F1016F">
        <w:rPr>
          <w:rFonts w:ascii="Times New Roman" w:hAnsi="Times New Roman" w:cs="Times New Roman"/>
        </w:rPr>
        <w:t xml:space="preserve">, you already know what to do from previous labs. </w:t>
      </w:r>
      <w:r w:rsidRPr="007D0474">
        <w:rPr>
          <w:rFonts w:ascii="Times New Roman" w:hAnsi="Times New Roman" w:cs="Times New Roman"/>
        </w:rPr>
        <w:t xml:space="preserve">  </w:t>
      </w:r>
    </w:p>
    <w:p w:rsidR="007D0474" w:rsidRPr="007D0474" w:rsidRDefault="007D0474" w:rsidP="007D0474">
      <w:pPr>
        <w:rPr>
          <w:rFonts w:ascii="Times New Roman" w:hAnsi="Times New Roman" w:cs="Times New Roman"/>
        </w:rPr>
      </w:pPr>
      <w:r w:rsidRPr="007D0474">
        <w:rPr>
          <w:rFonts w:ascii="Times New Roman" w:hAnsi="Times New Roman" w:cs="Times New Roman"/>
        </w:rPr>
        <w:t xml:space="preserve">6) Refer to </w:t>
      </w:r>
      <w:r>
        <w:rPr>
          <w:rFonts w:ascii="Times New Roman" w:hAnsi="Times New Roman" w:cs="Times New Roman"/>
        </w:rPr>
        <w:t>Test Data in Appendix A at the end of this manual</w:t>
      </w:r>
      <w:r w:rsidR="00F1016F">
        <w:rPr>
          <w:rFonts w:ascii="Times New Roman" w:hAnsi="Times New Roman" w:cs="Times New Roman"/>
        </w:rPr>
        <w:t xml:space="preserve">. Remember, the check out test data will be different. Make sure you test your circuit exhaustively for wide range of input combinations. </w:t>
      </w:r>
    </w:p>
    <w:p w:rsidR="007D0474" w:rsidRPr="007D0474" w:rsidRDefault="007D0474" w:rsidP="007D0474">
      <w:pPr>
        <w:rPr>
          <w:rFonts w:ascii="Times New Roman" w:hAnsi="Times New Roman" w:cs="Times New Roman"/>
        </w:rPr>
      </w:pPr>
      <w:r w:rsidRPr="007D0474">
        <w:rPr>
          <w:rFonts w:ascii="Times New Roman" w:hAnsi="Times New Roman" w:cs="Times New Roman"/>
        </w:rPr>
        <w:lastRenderedPageBreak/>
        <w:t>7) Simulate your code using the Test sequences you obtained in Step 6.</w:t>
      </w:r>
    </w:p>
    <w:p w:rsidR="007D0474" w:rsidRPr="007D0474" w:rsidRDefault="007D0474" w:rsidP="007D0474">
      <w:pPr>
        <w:pStyle w:val="NoSpacing"/>
        <w:numPr>
          <w:ilvl w:val="0"/>
          <w:numId w:val="3"/>
        </w:numPr>
        <w:rPr>
          <w:rFonts w:ascii="Times New Roman" w:hAnsi="Times New Roman" w:cs="Times New Roman"/>
        </w:rPr>
      </w:pPr>
      <w:r w:rsidRPr="007D0474">
        <w:rPr>
          <w:rFonts w:ascii="Times New Roman" w:hAnsi="Times New Roman" w:cs="Times New Roman"/>
        </w:rPr>
        <w:t>Note : Clock period is 200ns and input changes 25ns after the clock</w:t>
      </w:r>
    </w:p>
    <w:p w:rsidR="007D0474" w:rsidRPr="007D0474" w:rsidRDefault="007D0474" w:rsidP="007D0474">
      <w:pPr>
        <w:pStyle w:val="NoSpacing"/>
        <w:numPr>
          <w:ilvl w:val="0"/>
          <w:numId w:val="3"/>
        </w:numPr>
        <w:rPr>
          <w:rFonts w:ascii="Times New Roman" w:hAnsi="Times New Roman" w:cs="Times New Roman"/>
        </w:rPr>
      </w:pPr>
      <w:proofErr w:type="gramStart"/>
      <w:r w:rsidRPr="007D0474">
        <w:rPr>
          <w:rFonts w:ascii="Times New Roman" w:hAnsi="Times New Roman" w:cs="Times New Roman"/>
        </w:rPr>
        <w:t>Remark :</w:t>
      </w:r>
      <w:proofErr w:type="gramEnd"/>
      <w:r w:rsidRPr="007D0474">
        <w:rPr>
          <w:rFonts w:ascii="Times New Roman" w:hAnsi="Times New Roman" w:cs="Times New Roman"/>
        </w:rPr>
        <w:t xml:space="preserve"> If you submit a waveform and cannot interpret the output, your TA may deduce points.</w:t>
      </w:r>
    </w:p>
    <w:p w:rsidR="007D0474" w:rsidRDefault="007D0474" w:rsidP="007D0474">
      <w:pPr>
        <w:rPr>
          <w:rFonts w:ascii="Times New Roman" w:hAnsi="Times New Roman" w:cs="Times New Roman"/>
        </w:rPr>
      </w:pPr>
    </w:p>
    <w:p w:rsidR="007D0474" w:rsidRPr="007D0474" w:rsidRDefault="007D0474" w:rsidP="007D0474">
      <w:pPr>
        <w:rPr>
          <w:rFonts w:ascii="Times New Roman" w:hAnsi="Times New Roman" w:cs="Times New Roman"/>
        </w:rPr>
      </w:pPr>
      <w:r w:rsidRPr="007D0474">
        <w:rPr>
          <w:rFonts w:ascii="Times New Roman" w:hAnsi="Times New Roman" w:cs="Times New Roman"/>
        </w:rPr>
        <w:t>8) Go over the waveform and make sure it corresponds to the assigned problem.</w:t>
      </w:r>
    </w:p>
    <w:p w:rsidR="007D0474" w:rsidRPr="007D0474" w:rsidRDefault="00F22B7E" w:rsidP="007D0474">
      <w:pPr>
        <w:rPr>
          <w:rFonts w:ascii="Times New Roman" w:hAnsi="Times New Roman" w:cs="Times New Roman"/>
        </w:rPr>
      </w:pPr>
      <w:r>
        <w:rPr>
          <w:rFonts w:ascii="Times New Roman" w:hAnsi="Times New Roman" w:cs="Times New Roman"/>
        </w:rPr>
        <w:t>9) Submi</w:t>
      </w:r>
      <w:r w:rsidR="007D0474" w:rsidRPr="007D0474">
        <w:rPr>
          <w:rFonts w:ascii="Times New Roman" w:hAnsi="Times New Roman" w:cs="Times New Roman"/>
        </w:rPr>
        <w:t>t your VHDL code (</w:t>
      </w:r>
      <w:r w:rsidR="007D0474" w:rsidRPr="00F1016F">
        <w:rPr>
          <w:rFonts w:ascii="Times New Roman" w:hAnsi="Times New Roman" w:cs="Times New Roman"/>
          <w:b/>
          <w:color w:val="00B050"/>
        </w:rPr>
        <w:t>Deliverable #3</w:t>
      </w:r>
      <w:r w:rsidR="007D0474" w:rsidRPr="007D0474">
        <w:rPr>
          <w:rFonts w:ascii="Times New Roman" w:hAnsi="Times New Roman" w:cs="Times New Roman"/>
        </w:rPr>
        <w:t xml:space="preserve">) and </w:t>
      </w:r>
      <w:r>
        <w:rPr>
          <w:rFonts w:ascii="Times New Roman" w:hAnsi="Times New Roman" w:cs="Times New Roman"/>
        </w:rPr>
        <w:t>a snapshot of the</w:t>
      </w:r>
      <w:r w:rsidR="007D0474" w:rsidRPr="007D0474">
        <w:rPr>
          <w:rFonts w:ascii="Times New Roman" w:hAnsi="Times New Roman" w:cs="Times New Roman"/>
        </w:rPr>
        <w:t xml:space="preserve"> waveform (</w:t>
      </w:r>
      <w:r w:rsidR="007D0474" w:rsidRPr="00F1016F">
        <w:rPr>
          <w:rFonts w:ascii="Times New Roman" w:hAnsi="Times New Roman" w:cs="Times New Roman"/>
          <w:b/>
          <w:color w:val="00B050"/>
        </w:rPr>
        <w:t>Deliverable #4</w:t>
      </w:r>
      <w:r w:rsidR="007D0474" w:rsidRPr="007D0474">
        <w:rPr>
          <w:rFonts w:ascii="Times New Roman" w:hAnsi="Times New Roman" w:cs="Times New Roman"/>
        </w:rPr>
        <w:t>)</w:t>
      </w:r>
    </w:p>
    <w:p w:rsidR="007D0474" w:rsidRPr="007D0474" w:rsidRDefault="00F1016F" w:rsidP="007D0474">
      <w:pPr>
        <w:rPr>
          <w:rFonts w:ascii="Times New Roman" w:hAnsi="Times New Roman" w:cs="Times New Roman"/>
        </w:rPr>
      </w:pPr>
      <w:r>
        <w:rPr>
          <w:rFonts w:ascii="Times New Roman" w:hAnsi="Times New Roman" w:cs="Times New Roman"/>
        </w:rPr>
        <w:t xml:space="preserve">10) Open </w:t>
      </w:r>
      <w:proofErr w:type="spellStart"/>
      <w:r w:rsidR="007D0474">
        <w:rPr>
          <w:rFonts w:ascii="Times New Roman" w:hAnsi="Times New Roman" w:cs="Times New Roman"/>
        </w:rPr>
        <w:t>Vivado</w:t>
      </w:r>
      <w:proofErr w:type="spellEnd"/>
      <w:r w:rsidR="007D0474">
        <w:rPr>
          <w:rFonts w:ascii="Times New Roman" w:hAnsi="Times New Roman" w:cs="Times New Roman"/>
        </w:rPr>
        <w:t xml:space="preserve"> software and load your code</w:t>
      </w:r>
      <w:r>
        <w:rPr>
          <w:rFonts w:ascii="Times New Roman" w:hAnsi="Times New Roman" w:cs="Times New Roman"/>
        </w:rPr>
        <w:t xml:space="preserve"> on to a new project</w:t>
      </w:r>
      <w:r w:rsidR="007D0474" w:rsidRPr="007D0474">
        <w:rPr>
          <w:rFonts w:ascii="Times New Roman" w:hAnsi="Times New Roman" w:cs="Times New Roman"/>
        </w:rPr>
        <w:t>.</w:t>
      </w:r>
    </w:p>
    <w:p w:rsidR="007D0474" w:rsidRPr="007D0474" w:rsidRDefault="007D0474" w:rsidP="007D0474">
      <w:pPr>
        <w:rPr>
          <w:rFonts w:ascii="Times New Roman" w:hAnsi="Times New Roman" w:cs="Times New Roman"/>
        </w:rPr>
      </w:pPr>
      <w:r w:rsidRPr="007D0474">
        <w:rPr>
          <w:rFonts w:ascii="Times New Roman" w:hAnsi="Times New Roman" w:cs="Times New Roman"/>
        </w:rPr>
        <w:t xml:space="preserve">11) Synthesize your code in </w:t>
      </w:r>
      <w:proofErr w:type="spellStart"/>
      <w:r>
        <w:rPr>
          <w:rFonts w:ascii="Times New Roman" w:hAnsi="Times New Roman" w:cs="Times New Roman"/>
        </w:rPr>
        <w:t>Vivado</w:t>
      </w:r>
      <w:proofErr w:type="spellEnd"/>
      <w:r w:rsidRPr="007D0474">
        <w:rPr>
          <w:rFonts w:ascii="Times New Roman" w:hAnsi="Times New Roman" w:cs="Times New Roman"/>
        </w:rPr>
        <w:t>.</w:t>
      </w:r>
    </w:p>
    <w:p w:rsidR="007D0474" w:rsidRPr="007D0474" w:rsidRDefault="007D0474" w:rsidP="007D0474">
      <w:pPr>
        <w:rPr>
          <w:rFonts w:ascii="Times New Roman" w:hAnsi="Times New Roman" w:cs="Times New Roman"/>
        </w:rPr>
      </w:pPr>
      <w:r w:rsidRPr="007D0474">
        <w:rPr>
          <w:rFonts w:ascii="Times New Roman" w:hAnsi="Times New Roman" w:cs="Times New Roman"/>
        </w:rPr>
        <w:t>12) Examine the synthesize report</w:t>
      </w:r>
      <w:r w:rsidR="00656CC2">
        <w:rPr>
          <w:rFonts w:ascii="Times New Roman" w:hAnsi="Times New Roman" w:cs="Times New Roman"/>
        </w:rPr>
        <w:t>.</w:t>
      </w:r>
    </w:p>
    <w:p w:rsidR="00656CC2" w:rsidRDefault="007D0474" w:rsidP="007D0474">
      <w:pPr>
        <w:rPr>
          <w:rFonts w:ascii="Times New Roman" w:hAnsi="Times New Roman" w:cs="Times New Roman"/>
        </w:rPr>
      </w:pPr>
      <w:r w:rsidRPr="007D0474">
        <w:rPr>
          <w:rFonts w:ascii="Times New Roman" w:hAnsi="Times New Roman" w:cs="Times New Roman"/>
        </w:rPr>
        <w:t xml:space="preserve">13) If you see any latch under HDL Synthesis Report, you must modify your code to eliminate the latch </w:t>
      </w:r>
    </w:p>
    <w:p w:rsidR="007D0474" w:rsidRPr="007D0474" w:rsidRDefault="007D0474" w:rsidP="007D0474">
      <w:pPr>
        <w:rPr>
          <w:rFonts w:ascii="Times New Roman" w:hAnsi="Times New Roman" w:cs="Times New Roman"/>
        </w:rPr>
      </w:pPr>
      <w:r w:rsidRPr="007D0474">
        <w:rPr>
          <w:rFonts w:ascii="Times New Roman" w:hAnsi="Times New Roman" w:cs="Times New Roman"/>
        </w:rPr>
        <w:t xml:space="preserve">14) If no latch was identified, then print the HDL Synthesis Report page (Only 1 page, </w:t>
      </w:r>
      <w:r w:rsidRPr="00155CB2">
        <w:rPr>
          <w:rFonts w:ascii="Times New Roman" w:hAnsi="Times New Roman" w:cs="Times New Roman"/>
          <w:b/>
          <w:color w:val="00B050"/>
        </w:rPr>
        <w:t>Deliverable #5</w:t>
      </w:r>
      <w:r w:rsidRPr="007D0474">
        <w:rPr>
          <w:rFonts w:ascii="Times New Roman" w:hAnsi="Times New Roman" w:cs="Times New Roman"/>
        </w:rPr>
        <w:t>)</w:t>
      </w:r>
    </w:p>
    <w:p w:rsidR="007D0474" w:rsidRPr="00F1016F" w:rsidRDefault="007D0474" w:rsidP="00F1016F">
      <w:pPr>
        <w:jc w:val="both"/>
        <w:rPr>
          <w:rFonts w:ascii="Times New Roman" w:hAnsi="Times New Roman" w:cs="Times New Roman"/>
          <w:b/>
          <w:color w:val="FF0000"/>
        </w:rPr>
      </w:pPr>
      <w:r w:rsidRPr="007D0474">
        <w:rPr>
          <w:rFonts w:ascii="Times New Roman" w:hAnsi="Times New Roman" w:cs="Times New Roman"/>
        </w:rPr>
        <w:t>16) Implement you</w:t>
      </w:r>
      <w:r w:rsidR="00656CC2">
        <w:rPr>
          <w:rFonts w:ascii="Times New Roman" w:hAnsi="Times New Roman" w:cs="Times New Roman"/>
        </w:rPr>
        <w:t xml:space="preserve">r code </w:t>
      </w:r>
      <w:r w:rsidR="00287419">
        <w:rPr>
          <w:rFonts w:ascii="Times New Roman" w:hAnsi="Times New Roman" w:cs="Times New Roman"/>
        </w:rPr>
        <w:t>and load it</w:t>
      </w:r>
      <w:r w:rsidR="00656CC2">
        <w:rPr>
          <w:rFonts w:ascii="Times New Roman" w:hAnsi="Times New Roman" w:cs="Times New Roman"/>
        </w:rPr>
        <w:t xml:space="preserve"> on the board</w:t>
      </w:r>
      <w:r w:rsidRPr="007D0474">
        <w:rPr>
          <w:rFonts w:ascii="Times New Roman" w:hAnsi="Times New Roman" w:cs="Times New Roman"/>
        </w:rPr>
        <w:t>.</w:t>
      </w:r>
      <w:r w:rsidR="00656CC2">
        <w:rPr>
          <w:rFonts w:ascii="Times New Roman" w:hAnsi="Times New Roman" w:cs="Times New Roman"/>
        </w:rPr>
        <w:t xml:space="preserve"> Use the tutorial for programming the board. </w:t>
      </w:r>
      <w:r w:rsidR="000D3A8D">
        <w:rPr>
          <w:rFonts w:ascii="Times New Roman" w:hAnsi="Times New Roman" w:cs="Times New Roman"/>
        </w:rPr>
        <w:t xml:space="preserve"> Follow the port </w:t>
      </w:r>
      <w:r w:rsidR="00F1016F">
        <w:rPr>
          <w:rFonts w:ascii="Times New Roman" w:hAnsi="Times New Roman" w:cs="Times New Roman"/>
        </w:rPr>
        <w:t>mapping given in the tables on the next page</w:t>
      </w:r>
      <w:r w:rsidR="000D3A8D">
        <w:rPr>
          <w:rFonts w:ascii="Times New Roman" w:hAnsi="Times New Roman" w:cs="Times New Roman"/>
        </w:rPr>
        <w:t xml:space="preserve"> to write the XDC file</w:t>
      </w:r>
      <w:r w:rsidR="00155CB2">
        <w:rPr>
          <w:rFonts w:ascii="Times New Roman" w:hAnsi="Times New Roman" w:cs="Times New Roman"/>
        </w:rPr>
        <w:t xml:space="preserve"> (</w:t>
      </w:r>
      <w:r w:rsidR="00155CB2">
        <w:rPr>
          <w:rFonts w:ascii="Times New Roman" w:hAnsi="Times New Roman" w:cs="Times New Roman"/>
          <w:b/>
          <w:color w:val="00B050"/>
        </w:rPr>
        <w:t>Deliverable #6</w:t>
      </w:r>
      <w:r w:rsidR="00155CB2">
        <w:rPr>
          <w:rFonts w:ascii="Times New Roman" w:hAnsi="Times New Roman" w:cs="Times New Roman"/>
        </w:rPr>
        <w:t>). T</w:t>
      </w:r>
      <w:r w:rsidR="000D3A8D">
        <w:rPr>
          <w:rFonts w:ascii="Times New Roman" w:hAnsi="Times New Roman" w:cs="Times New Roman"/>
        </w:rPr>
        <w:t xml:space="preserve">his time only guidelines are given and you are expected to write the file. </w:t>
      </w:r>
      <w:r w:rsidR="00F1016F">
        <w:rPr>
          <w:rFonts w:ascii="Times New Roman" w:hAnsi="Times New Roman" w:cs="Times New Roman"/>
        </w:rPr>
        <w:t xml:space="preserve">So you start with a blank XDC file, completely commented out and you add your port mappings. </w:t>
      </w:r>
      <w:r w:rsidR="00F1016F" w:rsidRPr="00F1016F">
        <w:rPr>
          <w:rFonts w:ascii="Times New Roman" w:hAnsi="Times New Roman" w:cs="Times New Roman"/>
          <w:b/>
          <w:color w:val="FF0000"/>
        </w:rPr>
        <w:t xml:space="preserve">If you cannot understand what to do, reopen your Lab 3 and see what you did. </w:t>
      </w:r>
    </w:p>
    <w:p w:rsidR="00A32D23" w:rsidRPr="00A32D23" w:rsidRDefault="00F1016F" w:rsidP="00FF5FC7">
      <w:pPr>
        <w:jc w:val="both"/>
        <w:rPr>
          <w:rFonts w:ascii="Times New Roman" w:hAnsi="Times New Roman" w:cs="Times New Roman"/>
          <w:b/>
          <w:color w:val="FF0000"/>
        </w:rPr>
      </w:pPr>
      <w:r>
        <w:rPr>
          <w:rFonts w:ascii="Times New Roman" w:hAnsi="Times New Roman" w:cs="Times New Roman"/>
          <w:b/>
          <w:color w:val="FF0000"/>
        </w:rPr>
        <w:t xml:space="preserve">You will need a clock for the design. </w:t>
      </w:r>
      <w:r w:rsidR="00A32D23" w:rsidRPr="00A32D23">
        <w:rPr>
          <w:rFonts w:ascii="Times New Roman" w:hAnsi="Times New Roman" w:cs="Times New Roman"/>
          <w:b/>
          <w:color w:val="FF0000"/>
        </w:rPr>
        <w:t xml:space="preserve">To use the internal clock on the board, use the following section on the </w:t>
      </w:r>
      <w:proofErr w:type="spellStart"/>
      <w:r w:rsidR="00A32D23" w:rsidRPr="00A32D23">
        <w:rPr>
          <w:rFonts w:ascii="Times New Roman" w:hAnsi="Times New Roman" w:cs="Times New Roman"/>
          <w:b/>
          <w:color w:val="FF0000"/>
        </w:rPr>
        <w:t>Basys</w:t>
      </w:r>
      <w:proofErr w:type="spellEnd"/>
      <w:r w:rsidR="00A32D23" w:rsidRPr="00A32D23">
        <w:rPr>
          <w:rFonts w:ascii="Times New Roman" w:hAnsi="Times New Roman" w:cs="Times New Roman"/>
          <w:b/>
          <w:color w:val="FF0000"/>
        </w:rPr>
        <w:t xml:space="preserve"> XDC file. The example clock port name is “</w:t>
      </w:r>
      <w:proofErr w:type="spellStart"/>
      <w:r w:rsidR="00A32D23" w:rsidRPr="00A32D23">
        <w:rPr>
          <w:rFonts w:ascii="Times New Roman" w:hAnsi="Times New Roman" w:cs="Times New Roman"/>
          <w:b/>
          <w:color w:val="FF0000"/>
        </w:rPr>
        <w:t>Clk</w:t>
      </w:r>
      <w:proofErr w:type="spellEnd"/>
      <w:r w:rsidR="00A32D23" w:rsidRPr="00A32D23">
        <w:rPr>
          <w:rFonts w:ascii="Times New Roman" w:hAnsi="Times New Roman" w:cs="Times New Roman"/>
          <w:b/>
          <w:color w:val="FF0000"/>
        </w:rPr>
        <w:t xml:space="preserve">”. You have to use the name that you use for your clock. </w:t>
      </w:r>
      <w:r>
        <w:rPr>
          <w:rFonts w:ascii="Times New Roman" w:hAnsi="Times New Roman" w:cs="Times New Roman"/>
          <w:b/>
          <w:color w:val="FF0000"/>
        </w:rPr>
        <w:t xml:space="preserve">Do not map your clock signal to any switch as it will cause routing issues and your circuit implementation will not be correct. </w:t>
      </w:r>
    </w:p>
    <w:p w:rsidR="00A32D23" w:rsidRPr="00A32D23" w:rsidRDefault="00A32D23" w:rsidP="00155CB2">
      <w:pPr>
        <w:pStyle w:val="NoSpacing"/>
        <w:rPr>
          <w:rFonts w:ascii="Times New Roman" w:hAnsi="Times New Roman" w:cs="Times New Roman"/>
          <w:i/>
        </w:rPr>
      </w:pPr>
      <w:r w:rsidRPr="00A32D23">
        <w:rPr>
          <w:rFonts w:ascii="Times New Roman" w:hAnsi="Times New Roman" w:cs="Times New Roman"/>
          <w:i/>
        </w:rPr>
        <w:t>## Clock signal</w:t>
      </w:r>
    </w:p>
    <w:p w:rsidR="00A32D23" w:rsidRPr="00264507" w:rsidRDefault="00A32D23" w:rsidP="00264507">
      <w:pPr>
        <w:pStyle w:val="NoSpacing"/>
        <w:rPr>
          <w:rFonts w:ascii="Times New Roman" w:hAnsi="Times New Roman" w:cs="Times New Roman"/>
          <w:i/>
        </w:rPr>
      </w:pPr>
      <w:proofErr w:type="spellStart"/>
      <w:r w:rsidRPr="00264507">
        <w:rPr>
          <w:rFonts w:ascii="Times New Roman" w:hAnsi="Times New Roman" w:cs="Times New Roman"/>
          <w:i/>
        </w:rPr>
        <w:t>set_property</w:t>
      </w:r>
      <w:proofErr w:type="spellEnd"/>
      <w:r w:rsidRPr="00264507">
        <w:rPr>
          <w:rFonts w:ascii="Times New Roman" w:hAnsi="Times New Roman" w:cs="Times New Roman"/>
          <w:i/>
        </w:rPr>
        <w:t xml:space="preserve"> PACKAGE_PIN W5 [</w:t>
      </w:r>
      <w:proofErr w:type="spellStart"/>
      <w:r w:rsidRPr="00264507">
        <w:rPr>
          <w:rFonts w:ascii="Times New Roman" w:hAnsi="Times New Roman" w:cs="Times New Roman"/>
          <w:i/>
        </w:rPr>
        <w:t>get_ports</w:t>
      </w:r>
      <w:proofErr w:type="spellEnd"/>
      <w:r w:rsidRPr="00264507">
        <w:rPr>
          <w:rFonts w:ascii="Times New Roman" w:hAnsi="Times New Roman" w:cs="Times New Roman"/>
          <w:i/>
        </w:rPr>
        <w:t xml:space="preserve"> </w:t>
      </w:r>
      <w:proofErr w:type="spellStart"/>
      <w:r w:rsidRPr="00264507">
        <w:rPr>
          <w:rFonts w:ascii="Times New Roman" w:hAnsi="Times New Roman" w:cs="Times New Roman"/>
          <w:i/>
        </w:rPr>
        <w:t>Clk</w:t>
      </w:r>
      <w:proofErr w:type="spellEnd"/>
      <w:r w:rsidRPr="00264507">
        <w:rPr>
          <w:rFonts w:ascii="Times New Roman" w:hAnsi="Times New Roman" w:cs="Times New Roman"/>
          <w:i/>
        </w:rPr>
        <w:t>]</w:t>
      </w:r>
      <w:r w:rsidRPr="00264507">
        <w:rPr>
          <w:rFonts w:ascii="Times New Roman" w:hAnsi="Times New Roman" w:cs="Times New Roman"/>
          <w:i/>
        </w:rPr>
        <w:tab/>
      </w:r>
      <w:r w:rsidRPr="00264507">
        <w:rPr>
          <w:rFonts w:ascii="Times New Roman" w:hAnsi="Times New Roman" w:cs="Times New Roman"/>
          <w:i/>
        </w:rPr>
        <w:tab/>
      </w:r>
      <w:r w:rsidRPr="00264507">
        <w:rPr>
          <w:rFonts w:ascii="Times New Roman" w:hAnsi="Times New Roman" w:cs="Times New Roman"/>
          <w:i/>
        </w:rPr>
        <w:tab/>
      </w:r>
      <w:r w:rsidRPr="00264507">
        <w:rPr>
          <w:rFonts w:ascii="Times New Roman" w:hAnsi="Times New Roman" w:cs="Times New Roman"/>
          <w:i/>
        </w:rPr>
        <w:tab/>
      </w:r>
      <w:r w:rsidRPr="00264507">
        <w:rPr>
          <w:rFonts w:ascii="Times New Roman" w:hAnsi="Times New Roman" w:cs="Times New Roman"/>
          <w:i/>
        </w:rPr>
        <w:tab/>
      </w:r>
      <w:r w:rsidRPr="00264507">
        <w:rPr>
          <w:rFonts w:ascii="Times New Roman" w:hAnsi="Times New Roman" w:cs="Times New Roman"/>
          <w:i/>
        </w:rPr>
        <w:tab/>
      </w:r>
    </w:p>
    <w:p w:rsidR="00A32D23" w:rsidRPr="00264507" w:rsidRDefault="00A32D23" w:rsidP="00264507">
      <w:pPr>
        <w:pStyle w:val="NoSpacing"/>
        <w:rPr>
          <w:rFonts w:ascii="Times New Roman" w:hAnsi="Times New Roman" w:cs="Times New Roman"/>
          <w:i/>
        </w:rPr>
      </w:pPr>
      <w:proofErr w:type="spellStart"/>
      <w:proofErr w:type="gramStart"/>
      <w:r w:rsidRPr="00264507">
        <w:rPr>
          <w:rFonts w:ascii="Times New Roman" w:hAnsi="Times New Roman" w:cs="Times New Roman"/>
          <w:i/>
        </w:rPr>
        <w:t>set_property</w:t>
      </w:r>
      <w:proofErr w:type="spellEnd"/>
      <w:proofErr w:type="gramEnd"/>
      <w:r w:rsidRPr="00264507">
        <w:rPr>
          <w:rFonts w:ascii="Times New Roman" w:hAnsi="Times New Roman" w:cs="Times New Roman"/>
          <w:i/>
        </w:rPr>
        <w:t xml:space="preserve"> IOSTANDARD LVCMOS33 [</w:t>
      </w:r>
      <w:proofErr w:type="spellStart"/>
      <w:r w:rsidRPr="00264507">
        <w:rPr>
          <w:rFonts w:ascii="Times New Roman" w:hAnsi="Times New Roman" w:cs="Times New Roman"/>
          <w:i/>
        </w:rPr>
        <w:t>get_ports</w:t>
      </w:r>
      <w:proofErr w:type="spellEnd"/>
      <w:r w:rsidRPr="00264507">
        <w:rPr>
          <w:rFonts w:ascii="Times New Roman" w:hAnsi="Times New Roman" w:cs="Times New Roman"/>
          <w:i/>
        </w:rPr>
        <w:t xml:space="preserve"> </w:t>
      </w:r>
      <w:proofErr w:type="spellStart"/>
      <w:r w:rsidRPr="00264507">
        <w:rPr>
          <w:rFonts w:ascii="Times New Roman" w:hAnsi="Times New Roman" w:cs="Times New Roman"/>
          <w:i/>
        </w:rPr>
        <w:t>Clk</w:t>
      </w:r>
      <w:proofErr w:type="spellEnd"/>
      <w:r w:rsidRPr="00264507">
        <w:rPr>
          <w:rFonts w:ascii="Times New Roman" w:hAnsi="Times New Roman" w:cs="Times New Roman"/>
          <w:i/>
        </w:rPr>
        <w:t>]</w:t>
      </w:r>
    </w:p>
    <w:p w:rsidR="00A32D23" w:rsidRPr="00264507" w:rsidRDefault="00A32D23" w:rsidP="00264507">
      <w:pPr>
        <w:pStyle w:val="NoSpacing"/>
        <w:rPr>
          <w:rFonts w:ascii="Times New Roman" w:hAnsi="Times New Roman" w:cs="Times New Roman"/>
          <w:i/>
        </w:rPr>
      </w:pPr>
      <w:proofErr w:type="spellStart"/>
      <w:r w:rsidRPr="00264507">
        <w:rPr>
          <w:rFonts w:ascii="Times New Roman" w:hAnsi="Times New Roman" w:cs="Times New Roman"/>
          <w:i/>
        </w:rPr>
        <w:t>create_clock</w:t>
      </w:r>
      <w:proofErr w:type="spellEnd"/>
      <w:r w:rsidRPr="00264507">
        <w:rPr>
          <w:rFonts w:ascii="Times New Roman" w:hAnsi="Times New Roman" w:cs="Times New Roman"/>
          <w:i/>
        </w:rPr>
        <w:t xml:space="preserve"> -add -name </w:t>
      </w:r>
      <w:proofErr w:type="spellStart"/>
      <w:r w:rsidRPr="00264507">
        <w:rPr>
          <w:rFonts w:ascii="Times New Roman" w:hAnsi="Times New Roman" w:cs="Times New Roman"/>
          <w:i/>
        </w:rPr>
        <w:t>sys_clk_pin</w:t>
      </w:r>
      <w:proofErr w:type="spellEnd"/>
      <w:r w:rsidRPr="00264507">
        <w:rPr>
          <w:rFonts w:ascii="Times New Roman" w:hAnsi="Times New Roman" w:cs="Times New Roman"/>
          <w:i/>
        </w:rPr>
        <w:t xml:space="preserve"> -period 10.00 -waveform {0 5} [</w:t>
      </w:r>
      <w:proofErr w:type="spellStart"/>
      <w:r w:rsidRPr="00264507">
        <w:rPr>
          <w:rFonts w:ascii="Times New Roman" w:hAnsi="Times New Roman" w:cs="Times New Roman"/>
          <w:i/>
        </w:rPr>
        <w:t>get_ports</w:t>
      </w:r>
      <w:proofErr w:type="spellEnd"/>
      <w:r w:rsidRPr="00264507">
        <w:rPr>
          <w:rFonts w:ascii="Times New Roman" w:hAnsi="Times New Roman" w:cs="Times New Roman"/>
          <w:i/>
        </w:rPr>
        <w:t xml:space="preserve"> </w:t>
      </w:r>
      <w:proofErr w:type="spellStart"/>
      <w:r w:rsidRPr="00264507">
        <w:rPr>
          <w:rFonts w:ascii="Times New Roman" w:hAnsi="Times New Roman" w:cs="Times New Roman"/>
          <w:i/>
        </w:rPr>
        <w:t>Clk</w:t>
      </w:r>
      <w:proofErr w:type="spellEnd"/>
      <w:r w:rsidRPr="00264507">
        <w:rPr>
          <w:rFonts w:ascii="Times New Roman" w:hAnsi="Times New Roman" w:cs="Times New Roman"/>
          <w:i/>
        </w:rPr>
        <w:t>]</w:t>
      </w:r>
    </w:p>
    <w:p w:rsidR="00155CB2" w:rsidRDefault="00155CB2" w:rsidP="00FF5FC7">
      <w:pPr>
        <w:jc w:val="both"/>
        <w:rPr>
          <w:rFonts w:ascii="Times New Roman" w:hAnsi="Times New Roman" w:cs="Times New Roman"/>
          <w:b/>
          <w:i/>
          <w:color w:val="FF0000"/>
        </w:rPr>
      </w:pPr>
    </w:p>
    <w:p w:rsidR="0029042A" w:rsidRDefault="0029042A" w:rsidP="00FF5FC7">
      <w:pPr>
        <w:jc w:val="both"/>
        <w:rPr>
          <w:rFonts w:ascii="Times New Roman" w:hAnsi="Times New Roman" w:cs="Times New Roman"/>
          <w:b/>
          <w:i/>
          <w:color w:val="FF0000"/>
        </w:rPr>
      </w:pPr>
      <w:r w:rsidRPr="00FF5FC7">
        <w:rPr>
          <w:rFonts w:ascii="Times New Roman" w:hAnsi="Times New Roman" w:cs="Times New Roman"/>
          <w:b/>
          <w:i/>
          <w:color w:val="FF0000"/>
        </w:rPr>
        <w:t>Remember the board clock is too fast (100MHz frequency clock). In case anything fail</w:t>
      </w:r>
      <w:r w:rsidR="00F1016F">
        <w:rPr>
          <w:rFonts w:ascii="Times New Roman" w:hAnsi="Times New Roman" w:cs="Times New Roman"/>
          <w:b/>
          <w:i/>
          <w:color w:val="FF0000"/>
        </w:rPr>
        <w:t xml:space="preserve">s debugging in this clock domain </w:t>
      </w:r>
      <w:r w:rsidRPr="00FF5FC7">
        <w:rPr>
          <w:rFonts w:ascii="Times New Roman" w:hAnsi="Times New Roman" w:cs="Times New Roman"/>
          <w:b/>
          <w:i/>
          <w:color w:val="FF0000"/>
        </w:rPr>
        <w:t>is painful. So if you need to debug a failing design on the board, you may use a slower clock just like it was done for Lab 5 and 6. You can use the clock divider from there and instantiate your design along with the clock divider (just as was provided to you for your Lab 5 and 6)</w:t>
      </w:r>
      <w:r w:rsidR="00F1016F">
        <w:rPr>
          <w:rFonts w:ascii="Times New Roman" w:hAnsi="Times New Roman" w:cs="Times New Roman"/>
          <w:b/>
          <w:i/>
          <w:color w:val="FF0000"/>
        </w:rPr>
        <w:t xml:space="preserve"> to create a top level wrapper</w:t>
      </w:r>
      <w:r w:rsidR="00264507">
        <w:rPr>
          <w:rFonts w:ascii="Times New Roman" w:hAnsi="Times New Roman" w:cs="Times New Roman"/>
          <w:b/>
          <w:i/>
          <w:color w:val="FF0000"/>
        </w:rPr>
        <w:t>. DO NOT FORGET TO MAP THE SLOW CLOCK TO ONE OF THE AVAILABLE LEDs SO THAT YOU CAN SUPPORT THE DEBUG.</w:t>
      </w:r>
      <w:r w:rsidRPr="00FF5FC7">
        <w:rPr>
          <w:rFonts w:ascii="Times New Roman" w:hAnsi="Times New Roman" w:cs="Times New Roman"/>
          <w:b/>
          <w:i/>
          <w:color w:val="FF0000"/>
        </w:rPr>
        <w:t xml:space="preserve"> </w:t>
      </w:r>
      <w:r w:rsidR="00F1016F">
        <w:rPr>
          <w:rFonts w:ascii="Times New Roman" w:hAnsi="Times New Roman" w:cs="Times New Roman"/>
          <w:b/>
          <w:i/>
          <w:color w:val="FF0000"/>
        </w:rPr>
        <w:t xml:space="preserve">ALSO ACCORDINGLY MODIFY THE XDC FILE BECAUSE NOW YOUR TOP LEVEL IS THE WRAPPER AND NOT THE DESIGN. </w:t>
      </w:r>
    </w:p>
    <w:p w:rsidR="00F22B7E" w:rsidRDefault="00F22B7E" w:rsidP="00FF5FC7">
      <w:pPr>
        <w:jc w:val="both"/>
        <w:rPr>
          <w:rFonts w:ascii="Times New Roman" w:hAnsi="Times New Roman" w:cs="Times New Roman"/>
          <w:b/>
          <w:i/>
          <w:color w:val="FF0000"/>
        </w:rPr>
      </w:pPr>
    </w:p>
    <w:p w:rsidR="00F22B7E" w:rsidRPr="00FF5FC7" w:rsidRDefault="00F22B7E" w:rsidP="00FF5FC7">
      <w:pPr>
        <w:jc w:val="both"/>
        <w:rPr>
          <w:rFonts w:ascii="Times New Roman" w:hAnsi="Times New Roman" w:cs="Times New Roman"/>
          <w:b/>
          <w:i/>
          <w:color w:val="FF0000"/>
        </w:rPr>
      </w:pPr>
    </w:p>
    <w:p w:rsidR="00A32D23" w:rsidRDefault="00A32D23" w:rsidP="00A32D23">
      <w:pPr>
        <w:rPr>
          <w:rFonts w:ascii="Times New Roman" w:hAnsi="Times New Roman" w:cs="Times New Roman"/>
          <w:b/>
        </w:rPr>
      </w:pPr>
      <w:r>
        <w:rPr>
          <w:rFonts w:ascii="Times New Roman" w:hAnsi="Times New Roman" w:cs="Times New Roman"/>
          <w:b/>
        </w:rPr>
        <w:lastRenderedPageBreak/>
        <w:t>Rest of the port mapping to be used is given below:</w:t>
      </w:r>
    </w:p>
    <w:p w:rsidR="00A32D23" w:rsidRPr="0082520A" w:rsidRDefault="00A32D23" w:rsidP="007D0474">
      <w:pPr>
        <w:rPr>
          <w:rFonts w:ascii="Times New Roman" w:hAnsi="Times New Roman" w:cs="Times New Roman"/>
          <w:b/>
        </w:rPr>
      </w:pPr>
      <w:r w:rsidRPr="0082520A">
        <w:rPr>
          <w:rFonts w:ascii="Times New Roman" w:hAnsi="Times New Roman" w:cs="Times New Roman"/>
          <w:b/>
        </w:rPr>
        <w:t>For Problem 20.A</w:t>
      </w:r>
    </w:p>
    <w:tbl>
      <w:tblPr>
        <w:tblStyle w:val="TableGrid"/>
        <w:tblW w:w="0" w:type="auto"/>
        <w:tblLook w:val="04A0"/>
      </w:tblPr>
      <w:tblGrid>
        <w:gridCol w:w="2358"/>
        <w:gridCol w:w="7218"/>
      </w:tblGrid>
      <w:tr w:rsidR="000D3A8D" w:rsidTr="00155CB2">
        <w:tc>
          <w:tcPr>
            <w:tcW w:w="2358" w:type="dxa"/>
          </w:tcPr>
          <w:p w:rsidR="000D3A8D" w:rsidRPr="00CA76A0" w:rsidRDefault="000D3A8D" w:rsidP="007D0474">
            <w:pPr>
              <w:rPr>
                <w:rFonts w:ascii="Times New Roman" w:hAnsi="Times New Roman" w:cs="Times New Roman"/>
                <w:b/>
              </w:rPr>
            </w:pPr>
            <w:r w:rsidRPr="00CA76A0">
              <w:rPr>
                <w:rFonts w:ascii="Times New Roman" w:hAnsi="Times New Roman" w:cs="Times New Roman"/>
                <w:b/>
              </w:rPr>
              <w:t>Ports</w:t>
            </w:r>
          </w:p>
        </w:tc>
        <w:tc>
          <w:tcPr>
            <w:tcW w:w="7218" w:type="dxa"/>
          </w:tcPr>
          <w:p w:rsidR="000D3A8D" w:rsidRPr="00CA76A0" w:rsidRDefault="000D3A8D" w:rsidP="007D0474">
            <w:pPr>
              <w:rPr>
                <w:rFonts w:ascii="Times New Roman" w:hAnsi="Times New Roman" w:cs="Times New Roman"/>
                <w:b/>
              </w:rPr>
            </w:pPr>
            <w:r w:rsidRPr="00CA76A0">
              <w:rPr>
                <w:rFonts w:ascii="Times New Roman" w:hAnsi="Times New Roman" w:cs="Times New Roman"/>
                <w:b/>
              </w:rPr>
              <w:t>Component on the FPGA Board</w:t>
            </w:r>
          </w:p>
        </w:tc>
      </w:tr>
      <w:tr w:rsidR="000D3A8D" w:rsidTr="00155CB2">
        <w:tc>
          <w:tcPr>
            <w:tcW w:w="2358" w:type="dxa"/>
          </w:tcPr>
          <w:p w:rsidR="000D3A8D" w:rsidRDefault="000D3A8D" w:rsidP="007D0474">
            <w:pPr>
              <w:rPr>
                <w:rFonts w:ascii="Times New Roman" w:hAnsi="Times New Roman" w:cs="Times New Roman"/>
              </w:rPr>
            </w:pPr>
            <w:r>
              <w:rPr>
                <w:rFonts w:ascii="Times New Roman" w:hAnsi="Times New Roman" w:cs="Times New Roman"/>
              </w:rPr>
              <w:t>Dividend [6:0]</w:t>
            </w:r>
          </w:p>
        </w:tc>
        <w:tc>
          <w:tcPr>
            <w:tcW w:w="7218" w:type="dxa"/>
          </w:tcPr>
          <w:p w:rsidR="000D3A8D" w:rsidRDefault="001B3902" w:rsidP="001B3902">
            <w:pPr>
              <w:rPr>
                <w:rFonts w:ascii="Times New Roman" w:hAnsi="Times New Roman" w:cs="Times New Roman"/>
              </w:rPr>
            </w:pPr>
            <w:r>
              <w:rPr>
                <w:rFonts w:ascii="Times New Roman" w:hAnsi="Times New Roman" w:cs="Times New Roman"/>
              </w:rPr>
              <w:t>Switches 6</w:t>
            </w:r>
            <w:r w:rsidR="000D3A8D">
              <w:rPr>
                <w:rFonts w:ascii="Times New Roman" w:hAnsi="Times New Roman" w:cs="Times New Roman"/>
              </w:rPr>
              <w:t xml:space="preserve"> to 0 with switch </w:t>
            </w:r>
            <w:r>
              <w:rPr>
                <w:rFonts w:ascii="Times New Roman" w:hAnsi="Times New Roman" w:cs="Times New Roman"/>
              </w:rPr>
              <w:t>6</w:t>
            </w:r>
            <w:r w:rsidR="000D3A8D">
              <w:rPr>
                <w:rFonts w:ascii="Times New Roman" w:hAnsi="Times New Roman" w:cs="Times New Roman"/>
              </w:rPr>
              <w:t xml:space="preserve"> mapped to MSB and switch 0 mapped to LSB</w:t>
            </w:r>
          </w:p>
        </w:tc>
      </w:tr>
      <w:tr w:rsidR="000D3A8D" w:rsidTr="00155CB2">
        <w:tc>
          <w:tcPr>
            <w:tcW w:w="2358" w:type="dxa"/>
          </w:tcPr>
          <w:p w:rsidR="000D3A8D" w:rsidRDefault="000D3A8D" w:rsidP="007D0474">
            <w:pPr>
              <w:rPr>
                <w:rFonts w:ascii="Times New Roman" w:hAnsi="Times New Roman" w:cs="Times New Roman"/>
              </w:rPr>
            </w:pPr>
            <w:r>
              <w:rPr>
                <w:rFonts w:ascii="Times New Roman" w:hAnsi="Times New Roman" w:cs="Times New Roman"/>
              </w:rPr>
              <w:t>Divisor [2:0]</w:t>
            </w:r>
          </w:p>
        </w:tc>
        <w:tc>
          <w:tcPr>
            <w:tcW w:w="7218" w:type="dxa"/>
          </w:tcPr>
          <w:p w:rsidR="000D3A8D" w:rsidRDefault="001B3902" w:rsidP="001B3902">
            <w:pPr>
              <w:rPr>
                <w:rFonts w:ascii="Times New Roman" w:hAnsi="Times New Roman" w:cs="Times New Roman"/>
              </w:rPr>
            </w:pPr>
            <w:r>
              <w:rPr>
                <w:rFonts w:ascii="Times New Roman" w:hAnsi="Times New Roman" w:cs="Times New Roman"/>
              </w:rPr>
              <w:t>Switches 10 to 8</w:t>
            </w:r>
            <w:r w:rsidR="000D3A8D">
              <w:rPr>
                <w:rFonts w:ascii="Times New Roman" w:hAnsi="Times New Roman" w:cs="Times New Roman"/>
              </w:rPr>
              <w:t xml:space="preserve"> with switch </w:t>
            </w:r>
            <w:r>
              <w:rPr>
                <w:rFonts w:ascii="Times New Roman" w:hAnsi="Times New Roman" w:cs="Times New Roman"/>
              </w:rPr>
              <w:t>10</w:t>
            </w:r>
            <w:r w:rsidR="000D3A8D">
              <w:rPr>
                <w:rFonts w:ascii="Times New Roman" w:hAnsi="Times New Roman" w:cs="Times New Roman"/>
              </w:rPr>
              <w:t xml:space="preserve"> mapped to MSB and switch </w:t>
            </w:r>
            <w:r>
              <w:rPr>
                <w:rFonts w:ascii="Times New Roman" w:hAnsi="Times New Roman" w:cs="Times New Roman"/>
              </w:rPr>
              <w:t>8</w:t>
            </w:r>
            <w:r w:rsidR="000D3A8D">
              <w:rPr>
                <w:rFonts w:ascii="Times New Roman" w:hAnsi="Times New Roman" w:cs="Times New Roman"/>
              </w:rPr>
              <w:t xml:space="preserve"> mapped to LSB</w:t>
            </w:r>
          </w:p>
        </w:tc>
      </w:tr>
      <w:tr w:rsidR="000D3A8D" w:rsidTr="00155CB2">
        <w:tc>
          <w:tcPr>
            <w:tcW w:w="2358" w:type="dxa"/>
          </w:tcPr>
          <w:p w:rsidR="000D3A8D" w:rsidRDefault="000D3A8D" w:rsidP="007D0474">
            <w:pPr>
              <w:rPr>
                <w:rFonts w:ascii="Times New Roman" w:hAnsi="Times New Roman" w:cs="Times New Roman"/>
              </w:rPr>
            </w:pPr>
            <w:r>
              <w:rPr>
                <w:rFonts w:ascii="Times New Roman" w:hAnsi="Times New Roman" w:cs="Times New Roman"/>
              </w:rPr>
              <w:t>Clock</w:t>
            </w:r>
          </w:p>
        </w:tc>
        <w:tc>
          <w:tcPr>
            <w:tcW w:w="7218" w:type="dxa"/>
          </w:tcPr>
          <w:p w:rsidR="000D3A8D" w:rsidRDefault="00A32D23" w:rsidP="007D0474">
            <w:pPr>
              <w:rPr>
                <w:rFonts w:ascii="Times New Roman" w:hAnsi="Times New Roman" w:cs="Times New Roman"/>
              </w:rPr>
            </w:pPr>
            <w:r>
              <w:rPr>
                <w:rFonts w:ascii="Times New Roman" w:hAnsi="Times New Roman" w:cs="Times New Roman"/>
              </w:rPr>
              <w:t>Internal board clock</w:t>
            </w:r>
          </w:p>
        </w:tc>
      </w:tr>
      <w:tr w:rsidR="000D3A8D" w:rsidTr="00155CB2">
        <w:tc>
          <w:tcPr>
            <w:tcW w:w="2358" w:type="dxa"/>
          </w:tcPr>
          <w:p w:rsidR="000D3A8D" w:rsidRDefault="000D3A8D" w:rsidP="007D0474">
            <w:pPr>
              <w:rPr>
                <w:rFonts w:ascii="Times New Roman" w:hAnsi="Times New Roman" w:cs="Times New Roman"/>
              </w:rPr>
            </w:pPr>
            <w:r>
              <w:rPr>
                <w:rFonts w:ascii="Times New Roman" w:hAnsi="Times New Roman" w:cs="Times New Roman"/>
              </w:rPr>
              <w:t>Reset</w:t>
            </w:r>
          </w:p>
        </w:tc>
        <w:tc>
          <w:tcPr>
            <w:tcW w:w="7218" w:type="dxa"/>
          </w:tcPr>
          <w:p w:rsidR="000D3A8D" w:rsidRDefault="000D3A8D" w:rsidP="007D0474">
            <w:pPr>
              <w:rPr>
                <w:rFonts w:ascii="Times New Roman" w:hAnsi="Times New Roman" w:cs="Times New Roman"/>
              </w:rPr>
            </w:pPr>
            <w:r>
              <w:rPr>
                <w:rFonts w:ascii="Times New Roman" w:hAnsi="Times New Roman" w:cs="Times New Roman"/>
              </w:rPr>
              <w:t>Switch 1</w:t>
            </w:r>
            <w:r w:rsidR="00A32D23">
              <w:rPr>
                <w:rFonts w:ascii="Times New Roman" w:hAnsi="Times New Roman" w:cs="Times New Roman"/>
              </w:rPr>
              <w:t>5</w:t>
            </w:r>
          </w:p>
        </w:tc>
      </w:tr>
      <w:tr w:rsidR="000D3A8D" w:rsidTr="00155CB2">
        <w:tc>
          <w:tcPr>
            <w:tcW w:w="2358" w:type="dxa"/>
          </w:tcPr>
          <w:p w:rsidR="000D3A8D" w:rsidRDefault="000D3A8D" w:rsidP="007D0474">
            <w:pPr>
              <w:rPr>
                <w:rFonts w:ascii="Times New Roman" w:hAnsi="Times New Roman" w:cs="Times New Roman"/>
              </w:rPr>
            </w:pPr>
            <w:r>
              <w:rPr>
                <w:rFonts w:ascii="Times New Roman" w:hAnsi="Times New Roman" w:cs="Times New Roman"/>
              </w:rPr>
              <w:t>Start</w:t>
            </w:r>
          </w:p>
        </w:tc>
        <w:tc>
          <w:tcPr>
            <w:tcW w:w="7218" w:type="dxa"/>
          </w:tcPr>
          <w:p w:rsidR="000D3A8D" w:rsidRDefault="000D3A8D" w:rsidP="007D0474">
            <w:pPr>
              <w:rPr>
                <w:rFonts w:ascii="Times New Roman" w:hAnsi="Times New Roman" w:cs="Times New Roman"/>
              </w:rPr>
            </w:pPr>
            <w:r>
              <w:rPr>
                <w:rFonts w:ascii="Times New Roman" w:hAnsi="Times New Roman" w:cs="Times New Roman"/>
              </w:rPr>
              <w:t>Switch 1</w:t>
            </w:r>
            <w:r w:rsidR="00A32D23">
              <w:rPr>
                <w:rFonts w:ascii="Times New Roman" w:hAnsi="Times New Roman" w:cs="Times New Roman"/>
              </w:rPr>
              <w:t>4</w:t>
            </w:r>
          </w:p>
        </w:tc>
      </w:tr>
      <w:tr w:rsidR="003B3C46" w:rsidTr="00155CB2">
        <w:tc>
          <w:tcPr>
            <w:tcW w:w="2358" w:type="dxa"/>
          </w:tcPr>
          <w:p w:rsidR="003B3C46" w:rsidRDefault="003B3C46" w:rsidP="007D0474">
            <w:pPr>
              <w:rPr>
                <w:rFonts w:ascii="Times New Roman" w:hAnsi="Times New Roman" w:cs="Times New Roman"/>
              </w:rPr>
            </w:pPr>
            <w:r>
              <w:rPr>
                <w:rFonts w:ascii="Times New Roman" w:hAnsi="Times New Roman" w:cs="Times New Roman"/>
              </w:rPr>
              <w:t>Quotient [3:0]</w:t>
            </w:r>
          </w:p>
        </w:tc>
        <w:tc>
          <w:tcPr>
            <w:tcW w:w="7218" w:type="dxa"/>
          </w:tcPr>
          <w:p w:rsidR="003B3C46" w:rsidRDefault="003B3C46" w:rsidP="007D0474">
            <w:pPr>
              <w:rPr>
                <w:rFonts w:ascii="Times New Roman" w:hAnsi="Times New Roman" w:cs="Times New Roman"/>
              </w:rPr>
            </w:pPr>
            <w:r>
              <w:rPr>
                <w:rFonts w:ascii="Times New Roman" w:hAnsi="Times New Roman" w:cs="Times New Roman"/>
              </w:rPr>
              <w:t>LEDs 3 to 0 with LED 3 mapped to MSB and LED 0 mapped to LSB</w:t>
            </w:r>
          </w:p>
        </w:tc>
      </w:tr>
      <w:tr w:rsidR="004121DE" w:rsidTr="00155CB2">
        <w:tc>
          <w:tcPr>
            <w:tcW w:w="2358" w:type="dxa"/>
          </w:tcPr>
          <w:p w:rsidR="004121DE" w:rsidRDefault="0040213B" w:rsidP="007D0474">
            <w:pPr>
              <w:rPr>
                <w:rFonts w:ascii="Times New Roman" w:hAnsi="Times New Roman" w:cs="Times New Roman"/>
              </w:rPr>
            </w:pPr>
            <w:r>
              <w:rPr>
                <w:rFonts w:ascii="Times New Roman" w:hAnsi="Times New Roman" w:cs="Times New Roman"/>
              </w:rPr>
              <w:t>Remainder [2:0]</w:t>
            </w:r>
          </w:p>
        </w:tc>
        <w:tc>
          <w:tcPr>
            <w:tcW w:w="7218" w:type="dxa"/>
          </w:tcPr>
          <w:p w:rsidR="004121DE" w:rsidRDefault="0040213B" w:rsidP="007D0474">
            <w:pPr>
              <w:rPr>
                <w:rFonts w:ascii="Times New Roman" w:hAnsi="Times New Roman" w:cs="Times New Roman"/>
              </w:rPr>
            </w:pPr>
            <w:r>
              <w:rPr>
                <w:rFonts w:ascii="Times New Roman" w:hAnsi="Times New Roman" w:cs="Times New Roman"/>
              </w:rPr>
              <w:t>LEDs 7 to 5 with LED 7 mapped to MSB and LED 5 mapped to LSB</w:t>
            </w:r>
          </w:p>
        </w:tc>
      </w:tr>
      <w:tr w:rsidR="008A271D" w:rsidTr="00155CB2">
        <w:tc>
          <w:tcPr>
            <w:tcW w:w="2358" w:type="dxa"/>
          </w:tcPr>
          <w:p w:rsidR="008A271D" w:rsidRDefault="008A271D" w:rsidP="007D0474">
            <w:pPr>
              <w:rPr>
                <w:rFonts w:ascii="Times New Roman" w:hAnsi="Times New Roman" w:cs="Times New Roman"/>
              </w:rPr>
            </w:pPr>
            <w:r>
              <w:rPr>
                <w:rFonts w:ascii="Times New Roman" w:hAnsi="Times New Roman" w:cs="Times New Roman"/>
              </w:rPr>
              <w:t>Done</w:t>
            </w:r>
          </w:p>
        </w:tc>
        <w:tc>
          <w:tcPr>
            <w:tcW w:w="7218" w:type="dxa"/>
          </w:tcPr>
          <w:p w:rsidR="008A271D" w:rsidRDefault="008A271D" w:rsidP="007D0474">
            <w:pPr>
              <w:rPr>
                <w:rFonts w:ascii="Times New Roman" w:hAnsi="Times New Roman" w:cs="Times New Roman"/>
              </w:rPr>
            </w:pPr>
            <w:r>
              <w:rPr>
                <w:rFonts w:ascii="Times New Roman" w:hAnsi="Times New Roman" w:cs="Times New Roman"/>
              </w:rPr>
              <w:t>LED 15</w:t>
            </w:r>
          </w:p>
        </w:tc>
      </w:tr>
      <w:tr w:rsidR="008A271D" w:rsidTr="00155CB2">
        <w:tc>
          <w:tcPr>
            <w:tcW w:w="2358" w:type="dxa"/>
          </w:tcPr>
          <w:p w:rsidR="008A271D" w:rsidRDefault="008A271D" w:rsidP="007D0474">
            <w:pPr>
              <w:rPr>
                <w:rFonts w:ascii="Times New Roman" w:hAnsi="Times New Roman" w:cs="Times New Roman"/>
              </w:rPr>
            </w:pPr>
            <w:r>
              <w:rPr>
                <w:rFonts w:ascii="Times New Roman" w:hAnsi="Times New Roman" w:cs="Times New Roman"/>
              </w:rPr>
              <w:t>Overflow</w:t>
            </w:r>
          </w:p>
        </w:tc>
        <w:tc>
          <w:tcPr>
            <w:tcW w:w="7218" w:type="dxa"/>
          </w:tcPr>
          <w:p w:rsidR="008A271D" w:rsidRDefault="008A271D" w:rsidP="007D0474">
            <w:pPr>
              <w:rPr>
                <w:rFonts w:ascii="Times New Roman" w:hAnsi="Times New Roman" w:cs="Times New Roman"/>
              </w:rPr>
            </w:pPr>
            <w:r>
              <w:rPr>
                <w:rFonts w:ascii="Times New Roman" w:hAnsi="Times New Roman" w:cs="Times New Roman"/>
              </w:rPr>
              <w:t>LED 14</w:t>
            </w:r>
          </w:p>
        </w:tc>
      </w:tr>
    </w:tbl>
    <w:p w:rsidR="000D3A8D" w:rsidRDefault="000D3A8D" w:rsidP="007D0474">
      <w:pPr>
        <w:rPr>
          <w:rFonts w:ascii="Times New Roman" w:hAnsi="Times New Roman" w:cs="Times New Roman"/>
        </w:rPr>
      </w:pPr>
    </w:p>
    <w:p w:rsidR="003B3C46" w:rsidRPr="0082520A" w:rsidRDefault="003B3C46" w:rsidP="003B3C46">
      <w:pPr>
        <w:rPr>
          <w:rFonts w:ascii="Times New Roman" w:hAnsi="Times New Roman" w:cs="Times New Roman"/>
          <w:b/>
        </w:rPr>
      </w:pPr>
      <w:r w:rsidRPr="0082520A">
        <w:rPr>
          <w:rFonts w:ascii="Times New Roman" w:hAnsi="Times New Roman" w:cs="Times New Roman"/>
          <w:b/>
        </w:rPr>
        <w:t>For Problem 20.B</w:t>
      </w:r>
    </w:p>
    <w:tbl>
      <w:tblPr>
        <w:tblStyle w:val="TableGrid"/>
        <w:tblW w:w="0" w:type="auto"/>
        <w:tblLook w:val="04A0"/>
      </w:tblPr>
      <w:tblGrid>
        <w:gridCol w:w="2358"/>
        <w:gridCol w:w="7218"/>
      </w:tblGrid>
      <w:tr w:rsidR="001B3902" w:rsidTr="00155CB2">
        <w:tc>
          <w:tcPr>
            <w:tcW w:w="2358" w:type="dxa"/>
          </w:tcPr>
          <w:p w:rsidR="001B3902" w:rsidRPr="00CA76A0" w:rsidRDefault="001B3902" w:rsidP="003335E4">
            <w:pPr>
              <w:rPr>
                <w:rFonts w:ascii="Times New Roman" w:hAnsi="Times New Roman" w:cs="Times New Roman"/>
                <w:b/>
              </w:rPr>
            </w:pPr>
            <w:r w:rsidRPr="00CA76A0">
              <w:rPr>
                <w:rFonts w:ascii="Times New Roman" w:hAnsi="Times New Roman" w:cs="Times New Roman"/>
                <w:b/>
              </w:rPr>
              <w:t>Ports</w:t>
            </w:r>
          </w:p>
        </w:tc>
        <w:tc>
          <w:tcPr>
            <w:tcW w:w="7218" w:type="dxa"/>
          </w:tcPr>
          <w:p w:rsidR="001B3902" w:rsidRPr="00CA76A0" w:rsidRDefault="001B3902" w:rsidP="003335E4">
            <w:pPr>
              <w:rPr>
                <w:rFonts w:ascii="Times New Roman" w:hAnsi="Times New Roman" w:cs="Times New Roman"/>
                <w:b/>
              </w:rPr>
            </w:pPr>
            <w:r w:rsidRPr="00CA76A0">
              <w:rPr>
                <w:rFonts w:ascii="Times New Roman" w:hAnsi="Times New Roman" w:cs="Times New Roman"/>
                <w:b/>
              </w:rPr>
              <w:t>Component on the FPGA Board</w:t>
            </w:r>
          </w:p>
        </w:tc>
      </w:tr>
      <w:tr w:rsidR="001B3902" w:rsidTr="00155CB2">
        <w:tc>
          <w:tcPr>
            <w:tcW w:w="2358" w:type="dxa"/>
          </w:tcPr>
          <w:p w:rsidR="001B3902" w:rsidRDefault="001B3902" w:rsidP="001B3902">
            <w:pPr>
              <w:rPr>
                <w:rFonts w:ascii="Times New Roman" w:hAnsi="Times New Roman" w:cs="Times New Roman"/>
              </w:rPr>
            </w:pPr>
            <w:r>
              <w:rPr>
                <w:rFonts w:ascii="Times New Roman" w:hAnsi="Times New Roman" w:cs="Times New Roman"/>
              </w:rPr>
              <w:t>Dividend [5:0]</w:t>
            </w:r>
          </w:p>
        </w:tc>
        <w:tc>
          <w:tcPr>
            <w:tcW w:w="7218" w:type="dxa"/>
          </w:tcPr>
          <w:p w:rsidR="001B3902" w:rsidRDefault="00150C21" w:rsidP="003335E4">
            <w:pPr>
              <w:rPr>
                <w:rFonts w:ascii="Times New Roman" w:hAnsi="Times New Roman" w:cs="Times New Roman"/>
              </w:rPr>
            </w:pPr>
            <w:r>
              <w:rPr>
                <w:rFonts w:ascii="Times New Roman" w:hAnsi="Times New Roman" w:cs="Times New Roman"/>
              </w:rPr>
              <w:t>Switches 5 to 0 with switch 5</w:t>
            </w:r>
            <w:r w:rsidR="001B3902">
              <w:rPr>
                <w:rFonts w:ascii="Times New Roman" w:hAnsi="Times New Roman" w:cs="Times New Roman"/>
              </w:rPr>
              <w:t xml:space="preserve"> mapped to MSB and switch 0 mapped to LSB</w:t>
            </w:r>
          </w:p>
        </w:tc>
      </w:tr>
      <w:tr w:rsidR="001B3902" w:rsidTr="00155CB2">
        <w:tc>
          <w:tcPr>
            <w:tcW w:w="2358" w:type="dxa"/>
          </w:tcPr>
          <w:p w:rsidR="001B3902" w:rsidRDefault="001B3902" w:rsidP="003335E4">
            <w:pPr>
              <w:rPr>
                <w:rFonts w:ascii="Times New Roman" w:hAnsi="Times New Roman" w:cs="Times New Roman"/>
              </w:rPr>
            </w:pPr>
            <w:r>
              <w:rPr>
                <w:rFonts w:ascii="Times New Roman" w:hAnsi="Times New Roman" w:cs="Times New Roman"/>
              </w:rPr>
              <w:t>Divisor [2:0]</w:t>
            </w:r>
          </w:p>
        </w:tc>
        <w:tc>
          <w:tcPr>
            <w:tcW w:w="7218" w:type="dxa"/>
          </w:tcPr>
          <w:p w:rsidR="001B3902" w:rsidRDefault="00150C21" w:rsidP="003335E4">
            <w:pPr>
              <w:rPr>
                <w:rFonts w:ascii="Times New Roman" w:hAnsi="Times New Roman" w:cs="Times New Roman"/>
              </w:rPr>
            </w:pPr>
            <w:r>
              <w:rPr>
                <w:rFonts w:ascii="Times New Roman" w:hAnsi="Times New Roman" w:cs="Times New Roman"/>
              </w:rPr>
              <w:t>Switches 9 to 7 with switch 9 mapped to MSB and switch 7</w:t>
            </w:r>
            <w:r w:rsidR="001B3902">
              <w:rPr>
                <w:rFonts w:ascii="Times New Roman" w:hAnsi="Times New Roman" w:cs="Times New Roman"/>
              </w:rPr>
              <w:t xml:space="preserve"> mapped to LSB</w:t>
            </w:r>
          </w:p>
        </w:tc>
      </w:tr>
      <w:tr w:rsidR="001B3902" w:rsidTr="00155CB2">
        <w:tc>
          <w:tcPr>
            <w:tcW w:w="2358" w:type="dxa"/>
          </w:tcPr>
          <w:p w:rsidR="001B3902" w:rsidRDefault="001B3902" w:rsidP="003335E4">
            <w:pPr>
              <w:rPr>
                <w:rFonts w:ascii="Times New Roman" w:hAnsi="Times New Roman" w:cs="Times New Roman"/>
              </w:rPr>
            </w:pPr>
            <w:r>
              <w:rPr>
                <w:rFonts w:ascii="Times New Roman" w:hAnsi="Times New Roman" w:cs="Times New Roman"/>
              </w:rPr>
              <w:t>Clock</w:t>
            </w:r>
          </w:p>
        </w:tc>
        <w:tc>
          <w:tcPr>
            <w:tcW w:w="7218" w:type="dxa"/>
          </w:tcPr>
          <w:p w:rsidR="001B3902" w:rsidRDefault="00A32D23" w:rsidP="003335E4">
            <w:pPr>
              <w:rPr>
                <w:rFonts w:ascii="Times New Roman" w:hAnsi="Times New Roman" w:cs="Times New Roman"/>
              </w:rPr>
            </w:pPr>
            <w:r>
              <w:rPr>
                <w:rFonts w:ascii="Times New Roman" w:hAnsi="Times New Roman" w:cs="Times New Roman"/>
              </w:rPr>
              <w:t>Internal board clock</w:t>
            </w:r>
          </w:p>
        </w:tc>
      </w:tr>
      <w:tr w:rsidR="001B3902" w:rsidTr="00155CB2">
        <w:tc>
          <w:tcPr>
            <w:tcW w:w="2358" w:type="dxa"/>
          </w:tcPr>
          <w:p w:rsidR="001B3902" w:rsidRDefault="001B3902" w:rsidP="003335E4">
            <w:pPr>
              <w:rPr>
                <w:rFonts w:ascii="Times New Roman" w:hAnsi="Times New Roman" w:cs="Times New Roman"/>
              </w:rPr>
            </w:pPr>
            <w:r>
              <w:rPr>
                <w:rFonts w:ascii="Times New Roman" w:hAnsi="Times New Roman" w:cs="Times New Roman"/>
              </w:rPr>
              <w:t>Reset</w:t>
            </w:r>
          </w:p>
        </w:tc>
        <w:tc>
          <w:tcPr>
            <w:tcW w:w="7218" w:type="dxa"/>
          </w:tcPr>
          <w:p w:rsidR="001B3902" w:rsidRDefault="00A32D23" w:rsidP="003335E4">
            <w:pPr>
              <w:rPr>
                <w:rFonts w:ascii="Times New Roman" w:hAnsi="Times New Roman" w:cs="Times New Roman"/>
              </w:rPr>
            </w:pPr>
            <w:r>
              <w:rPr>
                <w:rFonts w:ascii="Times New Roman" w:hAnsi="Times New Roman" w:cs="Times New Roman"/>
              </w:rPr>
              <w:t>Switch 15</w:t>
            </w:r>
          </w:p>
        </w:tc>
      </w:tr>
      <w:tr w:rsidR="001B3902" w:rsidTr="00155CB2">
        <w:tc>
          <w:tcPr>
            <w:tcW w:w="2358" w:type="dxa"/>
          </w:tcPr>
          <w:p w:rsidR="001B3902" w:rsidRDefault="001B3902" w:rsidP="003335E4">
            <w:pPr>
              <w:rPr>
                <w:rFonts w:ascii="Times New Roman" w:hAnsi="Times New Roman" w:cs="Times New Roman"/>
              </w:rPr>
            </w:pPr>
            <w:r>
              <w:rPr>
                <w:rFonts w:ascii="Times New Roman" w:hAnsi="Times New Roman" w:cs="Times New Roman"/>
              </w:rPr>
              <w:t>Start</w:t>
            </w:r>
          </w:p>
        </w:tc>
        <w:tc>
          <w:tcPr>
            <w:tcW w:w="7218" w:type="dxa"/>
          </w:tcPr>
          <w:p w:rsidR="001B3902" w:rsidRDefault="001B3902" w:rsidP="003335E4">
            <w:pPr>
              <w:rPr>
                <w:rFonts w:ascii="Times New Roman" w:hAnsi="Times New Roman" w:cs="Times New Roman"/>
              </w:rPr>
            </w:pPr>
            <w:r>
              <w:rPr>
                <w:rFonts w:ascii="Times New Roman" w:hAnsi="Times New Roman" w:cs="Times New Roman"/>
              </w:rPr>
              <w:t>Switch 1</w:t>
            </w:r>
            <w:r w:rsidR="00A32D23">
              <w:rPr>
                <w:rFonts w:ascii="Times New Roman" w:hAnsi="Times New Roman" w:cs="Times New Roman"/>
              </w:rPr>
              <w:t>4</w:t>
            </w:r>
          </w:p>
        </w:tc>
      </w:tr>
      <w:tr w:rsidR="001B3902" w:rsidTr="00155CB2">
        <w:tc>
          <w:tcPr>
            <w:tcW w:w="2358" w:type="dxa"/>
          </w:tcPr>
          <w:p w:rsidR="001B3902" w:rsidRDefault="001B3902" w:rsidP="003335E4">
            <w:pPr>
              <w:rPr>
                <w:rFonts w:ascii="Times New Roman" w:hAnsi="Times New Roman" w:cs="Times New Roman"/>
              </w:rPr>
            </w:pPr>
            <w:r>
              <w:rPr>
                <w:rFonts w:ascii="Times New Roman" w:hAnsi="Times New Roman" w:cs="Times New Roman"/>
              </w:rPr>
              <w:t>Quotient [2:0]</w:t>
            </w:r>
          </w:p>
        </w:tc>
        <w:tc>
          <w:tcPr>
            <w:tcW w:w="7218" w:type="dxa"/>
          </w:tcPr>
          <w:p w:rsidR="001B3902" w:rsidRDefault="00150C21" w:rsidP="003335E4">
            <w:pPr>
              <w:rPr>
                <w:rFonts w:ascii="Times New Roman" w:hAnsi="Times New Roman" w:cs="Times New Roman"/>
              </w:rPr>
            </w:pPr>
            <w:r>
              <w:rPr>
                <w:rFonts w:ascii="Times New Roman" w:hAnsi="Times New Roman" w:cs="Times New Roman"/>
              </w:rPr>
              <w:t>LEDs 2 to 0 with LED 2</w:t>
            </w:r>
            <w:r w:rsidR="001B3902">
              <w:rPr>
                <w:rFonts w:ascii="Times New Roman" w:hAnsi="Times New Roman" w:cs="Times New Roman"/>
              </w:rPr>
              <w:t xml:space="preserve"> mapped to MSB and LED 0 mapped to LSB</w:t>
            </w:r>
          </w:p>
        </w:tc>
      </w:tr>
      <w:tr w:rsidR="001B3902" w:rsidTr="00155CB2">
        <w:tc>
          <w:tcPr>
            <w:tcW w:w="2358" w:type="dxa"/>
          </w:tcPr>
          <w:p w:rsidR="001B3902" w:rsidRDefault="001B3902" w:rsidP="003335E4">
            <w:pPr>
              <w:rPr>
                <w:rFonts w:ascii="Times New Roman" w:hAnsi="Times New Roman" w:cs="Times New Roman"/>
              </w:rPr>
            </w:pPr>
            <w:r>
              <w:rPr>
                <w:rFonts w:ascii="Times New Roman" w:hAnsi="Times New Roman" w:cs="Times New Roman"/>
              </w:rPr>
              <w:t>Remainder [2:0]</w:t>
            </w:r>
          </w:p>
        </w:tc>
        <w:tc>
          <w:tcPr>
            <w:tcW w:w="7218" w:type="dxa"/>
          </w:tcPr>
          <w:p w:rsidR="001B3902" w:rsidRDefault="00150C21" w:rsidP="00150C21">
            <w:pPr>
              <w:rPr>
                <w:rFonts w:ascii="Times New Roman" w:hAnsi="Times New Roman" w:cs="Times New Roman"/>
              </w:rPr>
            </w:pPr>
            <w:r>
              <w:rPr>
                <w:rFonts w:ascii="Times New Roman" w:hAnsi="Times New Roman" w:cs="Times New Roman"/>
              </w:rPr>
              <w:t>LEDs 6</w:t>
            </w:r>
            <w:r w:rsidR="001B3902">
              <w:rPr>
                <w:rFonts w:ascii="Times New Roman" w:hAnsi="Times New Roman" w:cs="Times New Roman"/>
              </w:rPr>
              <w:t xml:space="preserve"> to </w:t>
            </w:r>
            <w:r>
              <w:rPr>
                <w:rFonts w:ascii="Times New Roman" w:hAnsi="Times New Roman" w:cs="Times New Roman"/>
              </w:rPr>
              <w:t>4</w:t>
            </w:r>
            <w:r w:rsidR="001B3902">
              <w:rPr>
                <w:rFonts w:ascii="Times New Roman" w:hAnsi="Times New Roman" w:cs="Times New Roman"/>
              </w:rPr>
              <w:t xml:space="preserve"> with LED </w:t>
            </w:r>
            <w:r>
              <w:rPr>
                <w:rFonts w:ascii="Times New Roman" w:hAnsi="Times New Roman" w:cs="Times New Roman"/>
              </w:rPr>
              <w:t>6 mapped to MSB and LED 4</w:t>
            </w:r>
            <w:r w:rsidR="001B3902">
              <w:rPr>
                <w:rFonts w:ascii="Times New Roman" w:hAnsi="Times New Roman" w:cs="Times New Roman"/>
              </w:rPr>
              <w:t xml:space="preserve"> mapped to LSB</w:t>
            </w:r>
          </w:p>
        </w:tc>
      </w:tr>
      <w:tr w:rsidR="001B3902" w:rsidTr="00155CB2">
        <w:tc>
          <w:tcPr>
            <w:tcW w:w="2358" w:type="dxa"/>
          </w:tcPr>
          <w:p w:rsidR="001B3902" w:rsidRDefault="001B3902" w:rsidP="003335E4">
            <w:pPr>
              <w:rPr>
                <w:rFonts w:ascii="Times New Roman" w:hAnsi="Times New Roman" w:cs="Times New Roman"/>
              </w:rPr>
            </w:pPr>
            <w:r>
              <w:rPr>
                <w:rFonts w:ascii="Times New Roman" w:hAnsi="Times New Roman" w:cs="Times New Roman"/>
              </w:rPr>
              <w:t>Done</w:t>
            </w:r>
          </w:p>
        </w:tc>
        <w:tc>
          <w:tcPr>
            <w:tcW w:w="7218" w:type="dxa"/>
          </w:tcPr>
          <w:p w:rsidR="001B3902" w:rsidRDefault="001B3902" w:rsidP="003335E4">
            <w:pPr>
              <w:rPr>
                <w:rFonts w:ascii="Times New Roman" w:hAnsi="Times New Roman" w:cs="Times New Roman"/>
              </w:rPr>
            </w:pPr>
            <w:r>
              <w:rPr>
                <w:rFonts w:ascii="Times New Roman" w:hAnsi="Times New Roman" w:cs="Times New Roman"/>
              </w:rPr>
              <w:t>LED 15</w:t>
            </w:r>
          </w:p>
        </w:tc>
      </w:tr>
      <w:tr w:rsidR="001B3902" w:rsidTr="00155CB2">
        <w:tc>
          <w:tcPr>
            <w:tcW w:w="2358" w:type="dxa"/>
          </w:tcPr>
          <w:p w:rsidR="001B3902" w:rsidRDefault="001B3902" w:rsidP="003335E4">
            <w:pPr>
              <w:rPr>
                <w:rFonts w:ascii="Times New Roman" w:hAnsi="Times New Roman" w:cs="Times New Roman"/>
              </w:rPr>
            </w:pPr>
            <w:r>
              <w:rPr>
                <w:rFonts w:ascii="Times New Roman" w:hAnsi="Times New Roman" w:cs="Times New Roman"/>
              </w:rPr>
              <w:t>Overflow</w:t>
            </w:r>
          </w:p>
        </w:tc>
        <w:tc>
          <w:tcPr>
            <w:tcW w:w="7218" w:type="dxa"/>
          </w:tcPr>
          <w:p w:rsidR="001B3902" w:rsidRDefault="001B3902" w:rsidP="003335E4">
            <w:pPr>
              <w:rPr>
                <w:rFonts w:ascii="Times New Roman" w:hAnsi="Times New Roman" w:cs="Times New Roman"/>
              </w:rPr>
            </w:pPr>
            <w:r>
              <w:rPr>
                <w:rFonts w:ascii="Times New Roman" w:hAnsi="Times New Roman" w:cs="Times New Roman"/>
              </w:rPr>
              <w:t>LED 14</w:t>
            </w:r>
          </w:p>
        </w:tc>
      </w:tr>
    </w:tbl>
    <w:p w:rsidR="003B3C46" w:rsidRDefault="003B3C46" w:rsidP="007D0474">
      <w:pPr>
        <w:rPr>
          <w:rFonts w:ascii="Times New Roman" w:hAnsi="Times New Roman" w:cs="Times New Roman"/>
        </w:rPr>
      </w:pPr>
    </w:p>
    <w:p w:rsidR="00BC19EB" w:rsidRPr="0082520A" w:rsidRDefault="00F1016F" w:rsidP="00BC19EB">
      <w:pPr>
        <w:rPr>
          <w:rFonts w:ascii="Times New Roman" w:hAnsi="Times New Roman" w:cs="Times New Roman"/>
          <w:b/>
        </w:rPr>
      </w:pPr>
      <w:r>
        <w:rPr>
          <w:rFonts w:ascii="Times New Roman" w:hAnsi="Times New Roman" w:cs="Times New Roman"/>
          <w:b/>
        </w:rPr>
        <w:t>F</w:t>
      </w:r>
      <w:r w:rsidR="00BC19EB">
        <w:rPr>
          <w:rFonts w:ascii="Times New Roman" w:hAnsi="Times New Roman" w:cs="Times New Roman"/>
          <w:b/>
        </w:rPr>
        <w:t>or Problem 20.C</w:t>
      </w:r>
    </w:p>
    <w:tbl>
      <w:tblPr>
        <w:tblStyle w:val="TableGrid"/>
        <w:tblW w:w="0" w:type="auto"/>
        <w:tblLook w:val="04A0"/>
      </w:tblPr>
      <w:tblGrid>
        <w:gridCol w:w="2358"/>
        <w:gridCol w:w="7218"/>
      </w:tblGrid>
      <w:tr w:rsidR="00BC19EB" w:rsidTr="00155CB2">
        <w:tc>
          <w:tcPr>
            <w:tcW w:w="2358" w:type="dxa"/>
          </w:tcPr>
          <w:p w:rsidR="00BC19EB" w:rsidRPr="00CA76A0" w:rsidRDefault="00BC19EB" w:rsidP="003335E4">
            <w:pPr>
              <w:rPr>
                <w:rFonts w:ascii="Times New Roman" w:hAnsi="Times New Roman" w:cs="Times New Roman"/>
                <w:b/>
              </w:rPr>
            </w:pPr>
            <w:r w:rsidRPr="00CA76A0">
              <w:rPr>
                <w:rFonts w:ascii="Times New Roman" w:hAnsi="Times New Roman" w:cs="Times New Roman"/>
                <w:b/>
              </w:rPr>
              <w:t>Ports</w:t>
            </w:r>
          </w:p>
        </w:tc>
        <w:tc>
          <w:tcPr>
            <w:tcW w:w="7218" w:type="dxa"/>
          </w:tcPr>
          <w:p w:rsidR="00BC19EB" w:rsidRPr="00CA76A0" w:rsidRDefault="00BC19EB" w:rsidP="003335E4">
            <w:pPr>
              <w:rPr>
                <w:rFonts w:ascii="Times New Roman" w:hAnsi="Times New Roman" w:cs="Times New Roman"/>
                <w:b/>
              </w:rPr>
            </w:pPr>
            <w:r w:rsidRPr="00CA76A0">
              <w:rPr>
                <w:rFonts w:ascii="Times New Roman" w:hAnsi="Times New Roman" w:cs="Times New Roman"/>
                <w:b/>
              </w:rPr>
              <w:t>Component on the FPGA Board</w:t>
            </w:r>
          </w:p>
        </w:tc>
      </w:tr>
      <w:tr w:rsidR="00BC19EB" w:rsidTr="00155CB2">
        <w:tc>
          <w:tcPr>
            <w:tcW w:w="2358" w:type="dxa"/>
          </w:tcPr>
          <w:p w:rsidR="00BC19EB" w:rsidRDefault="00BC19EB" w:rsidP="003335E4">
            <w:pPr>
              <w:rPr>
                <w:rFonts w:ascii="Times New Roman" w:hAnsi="Times New Roman" w:cs="Times New Roman"/>
              </w:rPr>
            </w:pPr>
            <w:r>
              <w:rPr>
                <w:rFonts w:ascii="Times New Roman" w:hAnsi="Times New Roman" w:cs="Times New Roman"/>
              </w:rPr>
              <w:t>Dividend [7:0]</w:t>
            </w:r>
          </w:p>
        </w:tc>
        <w:tc>
          <w:tcPr>
            <w:tcW w:w="7218" w:type="dxa"/>
          </w:tcPr>
          <w:p w:rsidR="00BC19EB" w:rsidRDefault="00BC19EB" w:rsidP="00BC19EB">
            <w:pPr>
              <w:rPr>
                <w:rFonts w:ascii="Times New Roman" w:hAnsi="Times New Roman" w:cs="Times New Roman"/>
              </w:rPr>
            </w:pPr>
            <w:r>
              <w:rPr>
                <w:rFonts w:ascii="Times New Roman" w:hAnsi="Times New Roman" w:cs="Times New Roman"/>
              </w:rPr>
              <w:t>Switches 7 to 0 with switch 7 mapped to MSB and switch 0 mapped to LSB</w:t>
            </w:r>
          </w:p>
        </w:tc>
      </w:tr>
      <w:tr w:rsidR="00BC19EB" w:rsidTr="00155CB2">
        <w:tc>
          <w:tcPr>
            <w:tcW w:w="2358" w:type="dxa"/>
          </w:tcPr>
          <w:p w:rsidR="00BC19EB" w:rsidRDefault="00BC19EB" w:rsidP="003335E4">
            <w:pPr>
              <w:rPr>
                <w:rFonts w:ascii="Times New Roman" w:hAnsi="Times New Roman" w:cs="Times New Roman"/>
              </w:rPr>
            </w:pPr>
            <w:r>
              <w:rPr>
                <w:rFonts w:ascii="Times New Roman" w:hAnsi="Times New Roman" w:cs="Times New Roman"/>
              </w:rPr>
              <w:t>Divisor [3:0]</w:t>
            </w:r>
          </w:p>
        </w:tc>
        <w:tc>
          <w:tcPr>
            <w:tcW w:w="7218" w:type="dxa"/>
          </w:tcPr>
          <w:p w:rsidR="00BC19EB" w:rsidRDefault="00DB062B" w:rsidP="003335E4">
            <w:pPr>
              <w:rPr>
                <w:rFonts w:ascii="Times New Roman" w:hAnsi="Times New Roman" w:cs="Times New Roman"/>
              </w:rPr>
            </w:pPr>
            <w:r>
              <w:rPr>
                <w:rFonts w:ascii="Times New Roman" w:hAnsi="Times New Roman" w:cs="Times New Roman"/>
              </w:rPr>
              <w:t>Switches 12 to 9</w:t>
            </w:r>
            <w:r w:rsidR="00BC19EB">
              <w:rPr>
                <w:rFonts w:ascii="Times New Roman" w:hAnsi="Times New Roman" w:cs="Times New Roman"/>
              </w:rPr>
              <w:t xml:space="preserve"> wi</w:t>
            </w:r>
            <w:r>
              <w:rPr>
                <w:rFonts w:ascii="Times New Roman" w:hAnsi="Times New Roman" w:cs="Times New Roman"/>
              </w:rPr>
              <w:t>th switch 12 mapped to MSB and switch 9</w:t>
            </w:r>
            <w:r w:rsidR="00BC19EB">
              <w:rPr>
                <w:rFonts w:ascii="Times New Roman" w:hAnsi="Times New Roman" w:cs="Times New Roman"/>
              </w:rPr>
              <w:t xml:space="preserve"> mapped to LSB</w:t>
            </w:r>
          </w:p>
        </w:tc>
      </w:tr>
      <w:tr w:rsidR="00BC19EB" w:rsidTr="00155CB2">
        <w:tc>
          <w:tcPr>
            <w:tcW w:w="2358" w:type="dxa"/>
          </w:tcPr>
          <w:p w:rsidR="00BC19EB" w:rsidRDefault="00BC19EB" w:rsidP="003335E4">
            <w:pPr>
              <w:rPr>
                <w:rFonts w:ascii="Times New Roman" w:hAnsi="Times New Roman" w:cs="Times New Roman"/>
              </w:rPr>
            </w:pPr>
            <w:r>
              <w:rPr>
                <w:rFonts w:ascii="Times New Roman" w:hAnsi="Times New Roman" w:cs="Times New Roman"/>
              </w:rPr>
              <w:t>Clock</w:t>
            </w:r>
          </w:p>
        </w:tc>
        <w:tc>
          <w:tcPr>
            <w:tcW w:w="7218" w:type="dxa"/>
          </w:tcPr>
          <w:p w:rsidR="00BC19EB" w:rsidRDefault="00BC19EB" w:rsidP="003335E4">
            <w:pPr>
              <w:rPr>
                <w:rFonts w:ascii="Times New Roman" w:hAnsi="Times New Roman" w:cs="Times New Roman"/>
              </w:rPr>
            </w:pPr>
            <w:r>
              <w:rPr>
                <w:rFonts w:ascii="Times New Roman" w:hAnsi="Times New Roman" w:cs="Times New Roman"/>
              </w:rPr>
              <w:t>Internal board clock</w:t>
            </w:r>
          </w:p>
        </w:tc>
      </w:tr>
      <w:tr w:rsidR="00BC19EB" w:rsidTr="00155CB2">
        <w:tc>
          <w:tcPr>
            <w:tcW w:w="2358" w:type="dxa"/>
          </w:tcPr>
          <w:p w:rsidR="00BC19EB" w:rsidRDefault="00BC19EB" w:rsidP="003335E4">
            <w:pPr>
              <w:rPr>
                <w:rFonts w:ascii="Times New Roman" w:hAnsi="Times New Roman" w:cs="Times New Roman"/>
              </w:rPr>
            </w:pPr>
            <w:r>
              <w:rPr>
                <w:rFonts w:ascii="Times New Roman" w:hAnsi="Times New Roman" w:cs="Times New Roman"/>
              </w:rPr>
              <w:t>Reset</w:t>
            </w:r>
          </w:p>
        </w:tc>
        <w:tc>
          <w:tcPr>
            <w:tcW w:w="7218" w:type="dxa"/>
          </w:tcPr>
          <w:p w:rsidR="00BC19EB" w:rsidRDefault="00BC19EB" w:rsidP="003335E4">
            <w:pPr>
              <w:rPr>
                <w:rFonts w:ascii="Times New Roman" w:hAnsi="Times New Roman" w:cs="Times New Roman"/>
              </w:rPr>
            </w:pPr>
            <w:r>
              <w:rPr>
                <w:rFonts w:ascii="Times New Roman" w:hAnsi="Times New Roman" w:cs="Times New Roman"/>
              </w:rPr>
              <w:t>Switch 15</w:t>
            </w:r>
          </w:p>
        </w:tc>
      </w:tr>
      <w:tr w:rsidR="00BC19EB" w:rsidTr="00155CB2">
        <w:tc>
          <w:tcPr>
            <w:tcW w:w="2358" w:type="dxa"/>
          </w:tcPr>
          <w:p w:rsidR="00BC19EB" w:rsidRDefault="00BC19EB" w:rsidP="003335E4">
            <w:pPr>
              <w:rPr>
                <w:rFonts w:ascii="Times New Roman" w:hAnsi="Times New Roman" w:cs="Times New Roman"/>
              </w:rPr>
            </w:pPr>
            <w:r>
              <w:rPr>
                <w:rFonts w:ascii="Times New Roman" w:hAnsi="Times New Roman" w:cs="Times New Roman"/>
              </w:rPr>
              <w:t>Start</w:t>
            </w:r>
          </w:p>
        </w:tc>
        <w:tc>
          <w:tcPr>
            <w:tcW w:w="7218" w:type="dxa"/>
          </w:tcPr>
          <w:p w:rsidR="00BC19EB" w:rsidRDefault="00BC19EB" w:rsidP="003335E4">
            <w:pPr>
              <w:rPr>
                <w:rFonts w:ascii="Times New Roman" w:hAnsi="Times New Roman" w:cs="Times New Roman"/>
              </w:rPr>
            </w:pPr>
            <w:r>
              <w:rPr>
                <w:rFonts w:ascii="Times New Roman" w:hAnsi="Times New Roman" w:cs="Times New Roman"/>
              </w:rPr>
              <w:t>Switch 14</w:t>
            </w:r>
          </w:p>
        </w:tc>
      </w:tr>
      <w:tr w:rsidR="00BC19EB" w:rsidTr="00155CB2">
        <w:tc>
          <w:tcPr>
            <w:tcW w:w="2358" w:type="dxa"/>
          </w:tcPr>
          <w:p w:rsidR="00BC19EB" w:rsidRDefault="00DB062B" w:rsidP="003335E4">
            <w:pPr>
              <w:rPr>
                <w:rFonts w:ascii="Times New Roman" w:hAnsi="Times New Roman" w:cs="Times New Roman"/>
              </w:rPr>
            </w:pPr>
            <w:r>
              <w:rPr>
                <w:rFonts w:ascii="Times New Roman" w:hAnsi="Times New Roman" w:cs="Times New Roman"/>
              </w:rPr>
              <w:t>Quotient [3</w:t>
            </w:r>
            <w:r w:rsidR="00BC19EB">
              <w:rPr>
                <w:rFonts w:ascii="Times New Roman" w:hAnsi="Times New Roman" w:cs="Times New Roman"/>
              </w:rPr>
              <w:t>:0]</w:t>
            </w:r>
          </w:p>
        </w:tc>
        <w:tc>
          <w:tcPr>
            <w:tcW w:w="7218" w:type="dxa"/>
          </w:tcPr>
          <w:p w:rsidR="00BC19EB" w:rsidRDefault="00DB062B" w:rsidP="003335E4">
            <w:pPr>
              <w:rPr>
                <w:rFonts w:ascii="Times New Roman" w:hAnsi="Times New Roman" w:cs="Times New Roman"/>
              </w:rPr>
            </w:pPr>
            <w:r>
              <w:rPr>
                <w:rFonts w:ascii="Times New Roman" w:hAnsi="Times New Roman" w:cs="Times New Roman"/>
              </w:rPr>
              <w:t>LEDs 3 to 0 with LED 3</w:t>
            </w:r>
            <w:r w:rsidR="00BC19EB">
              <w:rPr>
                <w:rFonts w:ascii="Times New Roman" w:hAnsi="Times New Roman" w:cs="Times New Roman"/>
              </w:rPr>
              <w:t xml:space="preserve"> mapped to MSB and LED 0 mapped to LSB</w:t>
            </w:r>
          </w:p>
        </w:tc>
      </w:tr>
      <w:tr w:rsidR="00BC19EB" w:rsidTr="00155CB2">
        <w:tc>
          <w:tcPr>
            <w:tcW w:w="2358" w:type="dxa"/>
          </w:tcPr>
          <w:p w:rsidR="00BC19EB" w:rsidRDefault="00DB062B" w:rsidP="003335E4">
            <w:pPr>
              <w:rPr>
                <w:rFonts w:ascii="Times New Roman" w:hAnsi="Times New Roman" w:cs="Times New Roman"/>
              </w:rPr>
            </w:pPr>
            <w:r>
              <w:rPr>
                <w:rFonts w:ascii="Times New Roman" w:hAnsi="Times New Roman" w:cs="Times New Roman"/>
              </w:rPr>
              <w:t>Remainder [3</w:t>
            </w:r>
            <w:r w:rsidR="00BC19EB">
              <w:rPr>
                <w:rFonts w:ascii="Times New Roman" w:hAnsi="Times New Roman" w:cs="Times New Roman"/>
              </w:rPr>
              <w:t>:0]</w:t>
            </w:r>
          </w:p>
        </w:tc>
        <w:tc>
          <w:tcPr>
            <w:tcW w:w="7218" w:type="dxa"/>
          </w:tcPr>
          <w:p w:rsidR="00BC19EB" w:rsidRDefault="00BC19EB" w:rsidP="003335E4">
            <w:pPr>
              <w:rPr>
                <w:rFonts w:ascii="Times New Roman" w:hAnsi="Times New Roman" w:cs="Times New Roman"/>
              </w:rPr>
            </w:pPr>
            <w:r>
              <w:rPr>
                <w:rFonts w:ascii="Times New Roman" w:hAnsi="Times New Roman" w:cs="Times New Roman"/>
              </w:rPr>
              <w:t xml:space="preserve">LEDs </w:t>
            </w:r>
            <w:r w:rsidR="00DB062B">
              <w:rPr>
                <w:rFonts w:ascii="Times New Roman" w:hAnsi="Times New Roman" w:cs="Times New Roman"/>
              </w:rPr>
              <w:t>8</w:t>
            </w:r>
            <w:r>
              <w:rPr>
                <w:rFonts w:ascii="Times New Roman" w:hAnsi="Times New Roman" w:cs="Times New Roman"/>
              </w:rPr>
              <w:t xml:space="preserve"> to </w:t>
            </w:r>
            <w:r w:rsidR="00DB062B">
              <w:rPr>
                <w:rFonts w:ascii="Times New Roman" w:hAnsi="Times New Roman" w:cs="Times New Roman"/>
              </w:rPr>
              <w:t>5</w:t>
            </w:r>
            <w:r>
              <w:rPr>
                <w:rFonts w:ascii="Times New Roman" w:hAnsi="Times New Roman" w:cs="Times New Roman"/>
              </w:rPr>
              <w:t xml:space="preserve"> with LED </w:t>
            </w:r>
            <w:r w:rsidR="00DB062B">
              <w:rPr>
                <w:rFonts w:ascii="Times New Roman" w:hAnsi="Times New Roman" w:cs="Times New Roman"/>
              </w:rPr>
              <w:t>8 mapped to MSB and LED 5</w:t>
            </w:r>
            <w:r>
              <w:rPr>
                <w:rFonts w:ascii="Times New Roman" w:hAnsi="Times New Roman" w:cs="Times New Roman"/>
              </w:rPr>
              <w:t xml:space="preserve"> mapped to LSB</w:t>
            </w:r>
          </w:p>
        </w:tc>
      </w:tr>
      <w:tr w:rsidR="00BC19EB" w:rsidTr="00155CB2">
        <w:tc>
          <w:tcPr>
            <w:tcW w:w="2358" w:type="dxa"/>
          </w:tcPr>
          <w:p w:rsidR="00BC19EB" w:rsidRDefault="00BC19EB" w:rsidP="003335E4">
            <w:pPr>
              <w:rPr>
                <w:rFonts w:ascii="Times New Roman" w:hAnsi="Times New Roman" w:cs="Times New Roman"/>
              </w:rPr>
            </w:pPr>
            <w:r>
              <w:rPr>
                <w:rFonts w:ascii="Times New Roman" w:hAnsi="Times New Roman" w:cs="Times New Roman"/>
              </w:rPr>
              <w:t>Done</w:t>
            </w:r>
          </w:p>
        </w:tc>
        <w:tc>
          <w:tcPr>
            <w:tcW w:w="7218" w:type="dxa"/>
          </w:tcPr>
          <w:p w:rsidR="00BC19EB" w:rsidRDefault="00BC19EB" w:rsidP="003335E4">
            <w:pPr>
              <w:rPr>
                <w:rFonts w:ascii="Times New Roman" w:hAnsi="Times New Roman" w:cs="Times New Roman"/>
              </w:rPr>
            </w:pPr>
            <w:r>
              <w:rPr>
                <w:rFonts w:ascii="Times New Roman" w:hAnsi="Times New Roman" w:cs="Times New Roman"/>
              </w:rPr>
              <w:t>LED 15</w:t>
            </w:r>
          </w:p>
        </w:tc>
      </w:tr>
      <w:tr w:rsidR="00BC19EB" w:rsidTr="00155CB2">
        <w:tc>
          <w:tcPr>
            <w:tcW w:w="2358" w:type="dxa"/>
          </w:tcPr>
          <w:p w:rsidR="00BC19EB" w:rsidRDefault="00BC19EB" w:rsidP="003335E4">
            <w:pPr>
              <w:rPr>
                <w:rFonts w:ascii="Times New Roman" w:hAnsi="Times New Roman" w:cs="Times New Roman"/>
              </w:rPr>
            </w:pPr>
            <w:r>
              <w:rPr>
                <w:rFonts w:ascii="Times New Roman" w:hAnsi="Times New Roman" w:cs="Times New Roman"/>
              </w:rPr>
              <w:t>Overflow</w:t>
            </w:r>
          </w:p>
        </w:tc>
        <w:tc>
          <w:tcPr>
            <w:tcW w:w="7218" w:type="dxa"/>
          </w:tcPr>
          <w:p w:rsidR="00BC19EB" w:rsidRDefault="00BC19EB" w:rsidP="003335E4">
            <w:pPr>
              <w:rPr>
                <w:rFonts w:ascii="Times New Roman" w:hAnsi="Times New Roman" w:cs="Times New Roman"/>
              </w:rPr>
            </w:pPr>
            <w:r>
              <w:rPr>
                <w:rFonts w:ascii="Times New Roman" w:hAnsi="Times New Roman" w:cs="Times New Roman"/>
              </w:rPr>
              <w:t>LED 14</w:t>
            </w:r>
          </w:p>
        </w:tc>
      </w:tr>
    </w:tbl>
    <w:p w:rsidR="00DC28F6" w:rsidRPr="0082520A" w:rsidRDefault="00DC28F6" w:rsidP="00DC28F6">
      <w:pPr>
        <w:rPr>
          <w:rFonts w:ascii="Times New Roman" w:hAnsi="Times New Roman" w:cs="Times New Roman"/>
          <w:b/>
        </w:rPr>
      </w:pPr>
      <w:r>
        <w:rPr>
          <w:rFonts w:ascii="Times New Roman" w:hAnsi="Times New Roman" w:cs="Times New Roman"/>
          <w:b/>
        </w:rPr>
        <w:t>For Problem 20.D</w:t>
      </w:r>
    </w:p>
    <w:tbl>
      <w:tblPr>
        <w:tblStyle w:val="TableGrid"/>
        <w:tblW w:w="0" w:type="auto"/>
        <w:tblLook w:val="04A0"/>
      </w:tblPr>
      <w:tblGrid>
        <w:gridCol w:w="2358"/>
        <w:gridCol w:w="7218"/>
      </w:tblGrid>
      <w:tr w:rsidR="00DC28F6" w:rsidTr="00155CB2">
        <w:tc>
          <w:tcPr>
            <w:tcW w:w="2358" w:type="dxa"/>
          </w:tcPr>
          <w:p w:rsidR="00DC28F6" w:rsidRPr="00CA76A0" w:rsidRDefault="00DC28F6" w:rsidP="003335E4">
            <w:pPr>
              <w:rPr>
                <w:rFonts w:ascii="Times New Roman" w:hAnsi="Times New Roman" w:cs="Times New Roman"/>
                <w:b/>
              </w:rPr>
            </w:pPr>
            <w:r w:rsidRPr="00CA76A0">
              <w:rPr>
                <w:rFonts w:ascii="Times New Roman" w:hAnsi="Times New Roman" w:cs="Times New Roman"/>
                <w:b/>
              </w:rPr>
              <w:t>Ports</w:t>
            </w:r>
          </w:p>
        </w:tc>
        <w:tc>
          <w:tcPr>
            <w:tcW w:w="7218" w:type="dxa"/>
          </w:tcPr>
          <w:p w:rsidR="00DC28F6" w:rsidRPr="00CA76A0" w:rsidRDefault="00DC28F6" w:rsidP="003335E4">
            <w:pPr>
              <w:rPr>
                <w:rFonts w:ascii="Times New Roman" w:hAnsi="Times New Roman" w:cs="Times New Roman"/>
                <w:b/>
              </w:rPr>
            </w:pPr>
            <w:r w:rsidRPr="00CA76A0">
              <w:rPr>
                <w:rFonts w:ascii="Times New Roman" w:hAnsi="Times New Roman" w:cs="Times New Roman"/>
                <w:b/>
              </w:rPr>
              <w:t>Component on the FPGA Board</w:t>
            </w:r>
          </w:p>
        </w:tc>
      </w:tr>
      <w:tr w:rsidR="00DC28F6" w:rsidTr="00155CB2">
        <w:tc>
          <w:tcPr>
            <w:tcW w:w="2358" w:type="dxa"/>
          </w:tcPr>
          <w:p w:rsidR="00DC28F6" w:rsidRDefault="00DC28F6" w:rsidP="003335E4">
            <w:pPr>
              <w:rPr>
                <w:rFonts w:ascii="Times New Roman" w:hAnsi="Times New Roman" w:cs="Times New Roman"/>
              </w:rPr>
            </w:pPr>
            <w:r>
              <w:rPr>
                <w:rFonts w:ascii="Times New Roman" w:hAnsi="Times New Roman" w:cs="Times New Roman"/>
              </w:rPr>
              <w:t>Dividend [7:0]</w:t>
            </w:r>
          </w:p>
        </w:tc>
        <w:tc>
          <w:tcPr>
            <w:tcW w:w="7218" w:type="dxa"/>
          </w:tcPr>
          <w:p w:rsidR="00DC28F6" w:rsidRDefault="00DC28F6" w:rsidP="003335E4">
            <w:pPr>
              <w:rPr>
                <w:rFonts w:ascii="Times New Roman" w:hAnsi="Times New Roman" w:cs="Times New Roman"/>
              </w:rPr>
            </w:pPr>
            <w:r>
              <w:rPr>
                <w:rFonts w:ascii="Times New Roman" w:hAnsi="Times New Roman" w:cs="Times New Roman"/>
              </w:rPr>
              <w:t>Switches 7 to 0 with switch 7 mapped to MSB and switch 0 mapped to LSB</w:t>
            </w:r>
          </w:p>
        </w:tc>
      </w:tr>
      <w:tr w:rsidR="00DC28F6" w:rsidTr="00155CB2">
        <w:tc>
          <w:tcPr>
            <w:tcW w:w="2358" w:type="dxa"/>
          </w:tcPr>
          <w:p w:rsidR="00DC28F6" w:rsidRDefault="00DC28F6" w:rsidP="00DC28F6">
            <w:pPr>
              <w:rPr>
                <w:rFonts w:ascii="Times New Roman" w:hAnsi="Times New Roman" w:cs="Times New Roman"/>
              </w:rPr>
            </w:pPr>
            <w:r>
              <w:rPr>
                <w:rFonts w:ascii="Times New Roman" w:hAnsi="Times New Roman" w:cs="Times New Roman"/>
              </w:rPr>
              <w:t>Divisor [2:0]</w:t>
            </w:r>
          </w:p>
        </w:tc>
        <w:tc>
          <w:tcPr>
            <w:tcW w:w="7218" w:type="dxa"/>
          </w:tcPr>
          <w:p w:rsidR="00DC28F6" w:rsidRDefault="00DC28F6" w:rsidP="003335E4">
            <w:pPr>
              <w:rPr>
                <w:rFonts w:ascii="Times New Roman" w:hAnsi="Times New Roman" w:cs="Times New Roman"/>
              </w:rPr>
            </w:pPr>
            <w:r>
              <w:rPr>
                <w:rFonts w:ascii="Times New Roman" w:hAnsi="Times New Roman" w:cs="Times New Roman"/>
              </w:rPr>
              <w:t>Switches 1</w:t>
            </w:r>
            <w:r w:rsidR="003335E4">
              <w:rPr>
                <w:rFonts w:ascii="Times New Roman" w:hAnsi="Times New Roman" w:cs="Times New Roman"/>
              </w:rPr>
              <w:t>1</w:t>
            </w:r>
            <w:r>
              <w:rPr>
                <w:rFonts w:ascii="Times New Roman" w:hAnsi="Times New Roman" w:cs="Times New Roman"/>
              </w:rPr>
              <w:t xml:space="preserve"> to 9 wi</w:t>
            </w:r>
            <w:r w:rsidR="003335E4">
              <w:rPr>
                <w:rFonts w:ascii="Times New Roman" w:hAnsi="Times New Roman" w:cs="Times New Roman"/>
              </w:rPr>
              <w:t>th switch 11</w:t>
            </w:r>
            <w:r>
              <w:rPr>
                <w:rFonts w:ascii="Times New Roman" w:hAnsi="Times New Roman" w:cs="Times New Roman"/>
              </w:rPr>
              <w:t xml:space="preserve"> mapped to MSB and switch 9 mapped to LSB</w:t>
            </w:r>
          </w:p>
        </w:tc>
      </w:tr>
      <w:tr w:rsidR="00DC28F6" w:rsidTr="00155CB2">
        <w:tc>
          <w:tcPr>
            <w:tcW w:w="2358" w:type="dxa"/>
          </w:tcPr>
          <w:p w:rsidR="00DC28F6" w:rsidRDefault="00DC28F6" w:rsidP="003335E4">
            <w:pPr>
              <w:rPr>
                <w:rFonts w:ascii="Times New Roman" w:hAnsi="Times New Roman" w:cs="Times New Roman"/>
              </w:rPr>
            </w:pPr>
            <w:r>
              <w:rPr>
                <w:rFonts w:ascii="Times New Roman" w:hAnsi="Times New Roman" w:cs="Times New Roman"/>
              </w:rPr>
              <w:t>Clock</w:t>
            </w:r>
          </w:p>
        </w:tc>
        <w:tc>
          <w:tcPr>
            <w:tcW w:w="7218" w:type="dxa"/>
          </w:tcPr>
          <w:p w:rsidR="00DC28F6" w:rsidRDefault="00DC28F6" w:rsidP="003335E4">
            <w:pPr>
              <w:rPr>
                <w:rFonts w:ascii="Times New Roman" w:hAnsi="Times New Roman" w:cs="Times New Roman"/>
              </w:rPr>
            </w:pPr>
            <w:r>
              <w:rPr>
                <w:rFonts w:ascii="Times New Roman" w:hAnsi="Times New Roman" w:cs="Times New Roman"/>
              </w:rPr>
              <w:t>Internal board clock</w:t>
            </w:r>
          </w:p>
        </w:tc>
      </w:tr>
      <w:tr w:rsidR="00DC28F6" w:rsidTr="00155CB2">
        <w:tc>
          <w:tcPr>
            <w:tcW w:w="2358" w:type="dxa"/>
          </w:tcPr>
          <w:p w:rsidR="00DC28F6" w:rsidRDefault="00DC28F6" w:rsidP="003335E4">
            <w:pPr>
              <w:rPr>
                <w:rFonts w:ascii="Times New Roman" w:hAnsi="Times New Roman" w:cs="Times New Roman"/>
              </w:rPr>
            </w:pPr>
            <w:r>
              <w:rPr>
                <w:rFonts w:ascii="Times New Roman" w:hAnsi="Times New Roman" w:cs="Times New Roman"/>
              </w:rPr>
              <w:t>Reset</w:t>
            </w:r>
          </w:p>
        </w:tc>
        <w:tc>
          <w:tcPr>
            <w:tcW w:w="7218" w:type="dxa"/>
          </w:tcPr>
          <w:p w:rsidR="00DC28F6" w:rsidRDefault="00DC28F6" w:rsidP="003335E4">
            <w:pPr>
              <w:rPr>
                <w:rFonts w:ascii="Times New Roman" w:hAnsi="Times New Roman" w:cs="Times New Roman"/>
              </w:rPr>
            </w:pPr>
            <w:r>
              <w:rPr>
                <w:rFonts w:ascii="Times New Roman" w:hAnsi="Times New Roman" w:cs="Times New Roman"/>
              </w:rPr>
              <w:t>Switch 15</w:t>
            </w:r>
          </w:p>
        </w:tc>
      </w:tr>
      <w:tr w:rsidR="00DC28F6" w:rsidTr="00155CB2">
        <w:tc>
          <w:tcPr>
            <w:tcW w:w="2358" w:type="dxa"/>
          </w:tcPr>
          <w:p w:rsidR="00DC28F6" w:rsidRDefault="00DC28F6" w:rsidP="003335E4">
            <w:pPr>
              <w:rPr>
                <w:rFonts w:ascii="Times New Roman" w:hAnsi="Times New Roman" w:cs="Times New Roman"/>
              </w:rPr>
            </w:pPr>
            <w:r>
              <w:rPr>
                <w:rFonts w:ascii="Times New Roman" w:hAnsi="Times New Roman" w:cs="Times New Roman"/>
              </w:rPr>
              <w:t>Start</w:t>
            </w:r>
          </w:p>
        </w:tc>
        <w:tc>
          <w:tcPr>
            <w:tcW w:w="7218" w:type="dxa"/>
          </w:tcPr>
          <w:p w:rsidR="00DC28F6" w:rsidRDefault="00DC28F6" w:rsidP="003335E4">
            <w:pPr>
              <w:rPr>
                <w:rFonts w:ascii="Times New Roman" w:hAnsi="Times New Roman" w:cs="Times New Roman"/>
              </w:rPr>
            </w:pPr>
            <w:r>
              <w:rPr>
                <w:rFonts w:ascii="Times New Roman" w:hAnsi="Times New Roman" w:cs="Times New Roman"/>
              </w:rPr>
              <w:t>Switch 14</w:t>
            </w:r>
          </w:p>
        </w:tc>
      </w:tr>
      <w:tr w:rsidR="00DC28F6" w:rsidTr="00155CB2">
        <w:tc>
          <w:tcPr>
            <w:tcW w:w="2358" w:type="dxa"/>
          </w:tcPr>
          <w:p w:rsidR="00DC28F6" w:rsidRDefault="00DC28F6" w:rsidP="00DC28F6">
            <w:pPr>
              <w:rPr>
                <w:rFonts w:ascii="Times New Roman" w:hAnsi="Times New Roman" w:cs="Times New Roman"/>
              </w:rPr>
            </w:pPr>
            <w:r>
              <w:rPr>
                <w:rFonts w:ascii="Times New Roman" w:hAnsi="Times New Roman" w:cs="Times New Roman"/>
              </w:rPr>
              <w:lastRenderedPageBreak/>
              <w:t>Quotient [5:0]</w:t>
            </w:r>
          </w:p>
        </w:tc>
        <w:tc>
          <w:tcPr>
            <w:tcW w:w="7218" w:type="dxa"/>
          </w:tcPr>
          <w:p w:rsidR="00DC28F6" w:rsidRDefault="003335E4" w:rsidP="003335E4">
            <w:pPr>
              <w:rPr>
                <w:rFonts w:ascii="Times New Roman" w:hAnsi="Times New Roman" w:cs="Times New Roman"/>
              </w:rPr>
            </w:pPr>
            <w:r>
              <w:rPr>
                <w:rFonts w:ascii="Times New Roman" w:hAnsi="Times New Roman" w:cs="Times New Roman"/>
              </w:rPr>
              <w:t>LEDs 5 to 0 with LED 5</w:t>
            </w:r>
            <w:r w:rsidR="00DC28F6">
              <w:rPr>
                <w:rFonts w:ascii="Times New Roman" w:hAnsi="Times New Roman" w:cs="Times New Roman"/>
              </w:rPr>
              <w:t xml:space="preserve"> mapped to MSB and LED 0 mapped to LSB</w:t>
            </w:r>
          </w:p>
        </w:tc>
      </w:tr>
      <w:tr w:rsidR="00DC28F6" w:rsidTr="00155CB2">
        <w:tc>
          <w:tcPr>
            <w:tcW w:w="2358" w:type="dxa"/>
          </w:tcPr>
          <w:p w:rsidR="00DC28F6" w:rsidRDefault="00DC28F6" w:rsidP="003335E4">
            <w:pPr>
              <w:rPr>
                <w:rFonts w:ascii="Times New Roman" w:hAnsi="Times New Roman" w:cs="Times New Roman"/>
              </w:rPr>
            </w:pPr>
            <w:r>
              <w:rPr>
                <w:rFonts w:ascii="Times New Roman" w:hAnsi="Times New Roman" w:cs="Times New Roman"/>
              </w:rPr>
              <w:t>Remainder [2:0]</w:t>
            </w:r>
          </w:p>
        </w:tc>
        <w:tc>
          <w:tcPr>
            <w:tcW w:w="7218" w:type="dxa"/>
          </w:tcPr>
          <w:p w:rsidR="00DC28F6" w:rsidRDefault="00DC28F6" w:rsidP="003335E4">
            <w:pPr>
              <w:rPr>
                <w:rFonts w:ascii="Times New Roman" w:hAnsi="Times New Roman" w:cs="Times New Roman"/>
              </w:rPr>
            </w:pPr>
            <w:r>
              <w:rPr>
                <w:rFonts w:ascii="Times New Roman" w:hAnsi="Times New Roman" w:cs="Times New Roman"/>
              </w:rPr>
              <w:t xml:space="preserve">LEDs </w:t>
            </w:r>
            <w:r w:rsidR="003335E4">
              <w:rPr>
                <w:rFonts w:ascii="Times New Roman" w:hAnsi="Times New Roman" w:cs="Times New Roman"/>
              </w:rPr>
              <w:t xml:space="preserve">9 </w:t>
            </w:r>
            <w:r>
              <w:rPr>
                <w:rFonts w:ascii="Times New Roman" w:hAnsi="Times New Roman" w:cs="Times New Roman"/>
              </w:rPr>
              <w:t xml:space="preserve">to </w:t>
            </w:r>
            <w:r w:rsidR="003335E4">
              <w:rPr>
                <w:rFonts w:ascii="Times New Roman" w:hAnsi="Times New Roman" w:cs="Times New Roman"/>
              </w:rPr>
              <w:t>7</w:t>
            </w:r>
            <w:r>
              <w:rPr>
                <w:rFonts w:ascii="Times New Roman" w:hAnsi="Times New Roman" w:cs="Times New Roman"/>
              </w:rPr>
              <w:t xml:space="preserve"> with LED </w:t>
            </w:r>
            <w:r w:rsidR="003335E4">
              <w:rPr>
                <w:rFonts w:ascii="Times New Roman" w:hAnsi="Times New Roman" w:cs="Times New Roman"/>
              </w:rPr>
              <w:t>9 mapped to MSB and LED 7</w:t>
            </w:r>
            <w:r>
              <w:rPr>
                <w:rFonts w:ascii="Times New Roman" w:hAnsi="Times New Roman" w:cs="Times New Roman"/>
              </w:rPr>
              <w:t xml:space="preserve"> mapped to LSB</w:t>
            </w:r>
          </w:p>
        </w:tc>
      </w:tr>
      <w:tr w:rsidR="00DC28F6" w:rsidTr="00155CB2">
        <w:tc>
          <w:tcPr>
            <w:tcW w:w="2358" w:type="dxa"/>
          </w:tcPr>
          <w:p w:rsidR="00DC28F6" w:rsidRDefault="00DC28F6" w:rsidP="003335E4">
            <w:pPr>
              <w:rPr>
                <w:rFonts w:ascii="Times New Roman" w:hAnsi="Times New Roman" w:cs="Times New Roman"/>
              </w:rPr>
            </w:pPr>
            <w:r>
              <w:rPr>
                <w:rFonts w:ascii="Times New Roman" w:hAnsi="Times New Roman" w:cs="Times New Roman"/>
              </w:rPr>
              <w:t>Done</w:t>
            </w:r>
          </w:p>
        </w:tc>
        <w:tc>
          <w:tcPr>
            <w:tcW w:w="7218" w:type="dxa"/>
          </w:tcPr>
          <w:p w:rsidR="00DC28F6" w:rsidRDefault="00DC28F6" w:rsidP="003335E4">
            <w:pPr>
              <w:rPr>
                <w:rFonts w:ascii="Times New Roman" w:hAnsi="Times New Roman" w:cs="Times New Roman"/>
              </w:rPr>
            </w:pPr>
            <w:r>
              <w:rPr>
                <w:rFonts w:ascii="Times New Roman" w:hAnsi="Times New Roman" w:cs="Times New Roman"/>
              </w:rPr>
              <w:t>LED 15</w:t>
            </w:r>
          </w:p>
        </w:tc>
      </w:tr>
      <w:tr w:rsidR="00DC28F6" w:rsidTr="00155CB2">
        <w:tc>
          <w:tcPr>
            <w:tcW w:w="2358" w:type="dxa"/>
          </w:tcPr>
          <w:p w:rsidR="00DC28F6" w:rsidRDefault="00DC28F6" w:rsidP="003335E4">
            <w:pPr>
              <w:rPr>
                <w:rFonts w:ascii="Times New Roman" w:hAnsi="Times New Roman" w:cs="Times New Roman"/>
              </w:rPr>
            </w:pPr>
            <w:r>
              <w:rPr>
                <w:rFonts w:ascii="Times New Roman" w:hAnsi="Times New Roman" w:cs="Times New Roman"/>
              </w:rPr>
              <w:t>Overflow</w:t>
            </w:r>
          </w:p>
        </w:tc>
        <w:tc>
          <w:tcPr>
            <w:tcW w:w="7218" w:type="dxa"/>
          </w:tcPr>
          <w:p w:rsidR="00DC28F6" w:rsidRDefault="00DC28F6" w:rsidP="003335E4">
            <w:pPr>
              <w:rPr>
                <w:rFonts w:ascii="Times New Roman" w:hAnsi="Times New Roman" w:cs="Times New Roman"/>
              </w:rPr>
            </w:pPr>
            <w:r>
              <w:rPr>
                <w:rFonts w:ascii="Times New Roman" w:hAnsi="Times New Roman" w:cs="Times New Roman"/>
              </w:rPr>
              <w:t>LED 14</w:t>
            </w:r>
          </w:p>
        </w:tc>
      </w:tr>
    </w:tbl>
    <w:p w:rsidR="00155CB2" w:rsidRDefault="00155CB2" w:rsidP="003335E4">
      <w:pPr>
        <w:rPr>
          <w:rFonts w:ascii="Times New Roman" w:hAnsi="Times New Roman" w:cs="Times New Roman"/>
          <w:b/>
        </w:rPr>
      </w:pPr>
    </w:p>
    <w:p w:rsidR="003335E4" w:rsidRPr="00155CB2" w:rsidRDefault="003335E4" w:rsidP="00155CB2">
      <w:pPr>
        <w:pStyle w:val="NoSpacing"/>
        <w:rPr>
          <w:rFonts w:ascii="Times New Roman" w:hAnsi="Times New Roman" w:cs="Times New Roman"/>
          <w:b/>
          <w:i/>
          <w:u w:val="single"/>
        </w:rPr>
      </w:pPr>
      <w:r w:rsidRPr="00155CB2">
        <w:rPr>
          <w:rFonts w:ascii="Times New Roman" w:hAnsi="Times New Roman" w:cs="Times New Roman"/>
          <w:b/>
          <w:i/>
          <w:u w:val="single"/>
        </w:rPr>
        <w:t>For Problem 20.T</w:t>
      </w:r>
    </w:p>
    <w:tbl>
      <w:tblPr>
        <w:tblStyle w:val="TableGrid"/>
        <w:tblW w:w="0" w:type="auto"/>
        <w:tblLook w:val="04A0"/>
      </w:tblPr>
      <w:tblGrid>
        <w:gridCol w:w="1998"/>
        <w:gridCol w:w="7578"/>
      </w:tblGrid>
      <w:tr w:rsidR="003335E4" w:rsidTr="00155CB2">
        <w:tc>
          <w:tcPr>
            <w:tcW w:w="1998" w:type="dxa"/>
          </w:tcPr>
          <w:p w:rsidR="003335E4" w:rsidRPr="00CA76A0" w:rsidRDefault="003335E4" w:rsidP="003335E4">
            <w:pPr>
              <w:rPr>
                <w:rFonts w:ascii="Times New Roman" w:hAnsi="Times New Roman" w:cs="Times New Roman"/>
                <w:b/>
              </w:rPr>
            </w:pPr>
            <w:r w:rsidRPr="00CA76A0">
              <w:rPr>
                <w:rFonts w:ascii="Times New Roman" w:hAnsi="Times New Roman" w:cs="Times New Roman"/>
                <w:b/>
              </w:rPr>
              <w:t>Ports</w:t>
            </w:r>
          </w:p>
        </w:tc>
        <w:tc>
          <w:tcPr>
            <w:tcW w:w="7578" w:type="dxa"/>
          </w:tcPr>
          <w:p w:rsidR="003335E4" w:rsidRPr="00CA76A0" w:rsidRDefault="003335E4" w:rsidP="003335E4">
            <w:pPr>
              <w:rPr>
                <w:rFonts w:ascii="Times New Roman" w:hAnsi="Times New Roman" w:cs="Times New Roman"/>
                <w:b/>
              </w:rPr>
            </w:pPr>
            <w:r w:rsidRPr="00CA76A0">
              <w:rPr>
                <w:rFonts w:ascii="Times New Roman" w:hAnsi="Times New Roman" w:cs="Times New Roman"/>
                <w:b/>
              </w:rPr>
              <w:t>Component on the FPGA Board</w:t>
            </w:r>
          </w:p>
        </w:tc>
      </w:tr>
      <w:tr w:rsidR="003335E4" w:rsidTr="00155CB2">
        <w:tc>
          <w:tcPr>
            <w:tcW w:w="1998" w:type="dxa"/>
          </w:tcPr>
          <w:p w:rsidR="003335E4" w:rsidRDefault="003335E4" w:rsidP="003335E4">
            <w:pPr>
              <w:rPr>
                <w:rFonts w:ascii="Times New Roman" w:hAnsi="Times New Roman" w:cs="Times New Roman"/>
              </w:rPr>
            </w:pPr>
            <w:r>
              <w:rPr>
                <w:rFonts w:ascii="Times New Roman" w:hAnsi="Times New Roman" w:cs="Times New Roman"/>
              </w:rPr>
              <w:t>X [4:0]</w:t>
            </w:r>
          </w:p>
        </w:tc>
        <w:tc>
          <w:tcPr>
            <w:tcW w:w="7578" w:type="dxa"/>
          </w:tcPr>
          <w:p w:rsidR="003335E4" w:rsidRDefault="00977734" w:rsidP="003335E4">
            <w:pPr>
              <w:rPr>
                <w:rFonts w:ascii="Times New Roman" w:hAnsi="Times New Roman" w:cs="Times New Roman"/>
              </w:rPr>
            </w:pPr>
            <w:r>
              <w:rPr>
                <w:rFonts w:ascii="Times New Roman" w:hAnsi="Times New Roman" w:cs="Times New Roman"/>
              </w:rPr>
              <w:t>Switches 4 to 0 with switch 4</w:t>
            </w:r>
            <w:r w:rsidR="003335E4">
              <w:rPr>
                <w:rFonts w:ascii="Times New Roman" w:hAnsi="Times New Roman" w:cs="Times New Roman"/>
              </w:rPr>
              <w:t xml:space="preserve"> mapped to MSB and switch 0 mapped to LSB</w:t>
            </w:r>
          </w:p>
        </w:tc>
      </w:tr>
      <w:tr w:rsidR="003335E4" w:rsidTr="00155CB2">
        <w:tc>
          <w:tcPr>
            <w:tcW w:w="1998" w:type="dxa"/>
          </w:tcPr>
          <w:p w:rsidR="003335E4" w:rsidRDefault="003335E4" w:rsidP="003335E4">
            <w:pPr>
              <w:rPr>
                <w:rFonts w:ascii="Times New Roman" w:hAnsi="Times New Roman" w:cs="Times New Roman"/>
              </w:rPr>
            </w:pPr>
            <w:r>
              <w:rPr>
                <w:rFonts w:ascii="Times New Roman" w:hAnsi="Times New Roman" w:cs="Times New Roman"/>
              </w:rPr>
              <w:t>Y [2:0]</w:t>
            </w:r>
          </w:p>
        </w:tc>
        <w:tc>
          <w:tcPr>
            <w:tcW w:w="7578" w:type="dxa"/>
          </w:tcPr>
          <w:p w:rsidR="003335E4" w:rsidRDefault="00977734" w:rsidP="00977734">
            <w:pPr>
              <w:rPr>
                <w:rFonts w:ascii="Times New Roman" w:hAnsi="Times New Roman" w:cs="Times New Roman"/>
              </w:rPr>
            </w:pPr>
            <w:r>
              <w:rPr>
                <w:rFonts w:ascii="Times New Roman" w:hAnsi="Times New Roman" w:cs="Times New Roman"/>
              </w:rPr>
              <w:t>Switches 8 to 6 with switch 8 mapped to MSB and switch 6</w:t>
            </w:r>
            <w:r w:rsidR="003335E4">
              <w:rPr>
                <w:rFonts w:ascii="Times New Roman" w:hAnsi="Times New Roman" w:cs="Times New Roman"/>
              </w:rPr>
              <w:t xml:space="preserve"> mapped to LSB</w:t>
            </w:r>
          </w:p>
        </w:tc>
      </w:tr>
      <w:tr w:rsidR="00977734" w:rsidTr="00155CB2">
        <w:tc>
          <w:tcPr>
            <w:tcW w:w="1998" w:type="dxa"/>
          </w:tcPr>
          <w:p w:rsidR="00977734" w:rsidRDefault="00977734" w:rsidP="003335E4">
            <w:pPr>
              <w:rPr>
                <w:rFonts w:ascii="Times New Roman" w:hAnsi="Times New Roman" w:cs="Times New Roman"/>
              </w:rPr>
            </w:pPr>
            <w:r>
              <w:rPr>
                <w:rFonts w:ascii="Times New Roman" w:hAnsi="Times New Roman" w:cs="Times New Roman"/>
              </w:rPr>
              <w:t>Z [2:0]</w:t>
            </w:r>
          </w:p>
        </w:tc>
        <w:tc>
          <w:tcPr>
            <w:tcW w:w="7578" w:type="dxa"/>
          </w:tcPr>
          <w:p w:rsidR="00977734" w:rsidRDefault="00977734" w:rsidP="00977734">
            <w:pPr>
              <w:rPr>
                <w:rFonts w:ascii="Times New Roman" w:hAnsi="Times New Roman" w:cs="Times New Roman"/>
              </w:rPr>
            </w:pPr>
            <w:r>
              <w:rPr>
                <w:rFonts w:ascii="Times New Roman" w:hAnsi="Times New Roman" w:cs="Times New Roman"/>
              </w:rPr>
              <w:t>Switches 12 to 10 with switch 12 mapped to MSB and switch 10 mapped to LSB</w:t>
            </w:r>
          </w:p>
        </w:tc>
      </w:tr>
      <w:tr w:rsidR="003335E4" w:rsidTr="00155CB2">
        <w:tc>
          <w:tcPr>
            <w:tcW w:w="1998" w:type="dxa"/>
          </w:tcPr>
          <w:p w:rsidR="003335E4" w:rsidRDefault="003335E4" w:rsidP="003335E4">
            <w:pPr>
              <w:rPr>
                <w:rFonts w:ascii="Times New Roman" w:hAnsi="Times New Roman" w:cs="Times New Roman"/>
              </w:rPr>
            </w:pPr>
            <w:r>
              <w:rPr>
                <w:rFonts w:ascii="Times New Roman" w:hAnsi="Times New Roman" w:cs="Times New Roman"/>
              </w:rPr>
              <w:t>Clock</w:t>
            </w:r>
          </w:p>
        </w:tc>
        <w:tc>
          <w:tcPr>
            <w:tcW w:w="7578" w:type="dxa"/>
          </w:tcPr>
          <w:p w:rsidR="003335E4" w:rsidRDefault="003335E4" w:rsidP="003335E4">
            <w:pPr>
              <w:rPr>
                <w:rFonts w:ascii="Times New Roman" w:hAnsi="Times New Roman" w:cs="Times New Roman"/>
              </w:rPr>
            </w:pPr>
            <w:r>
              <w:rPr>
                <w:rFonts w:ascii="Times New Roman" w:hAnsi="Times New Roman" w:cs="Times New Roman"/>
              </w:rPr>
              <w:t>Internal board clock</w:t>
            </w:r>
          </w:p>
        </w:tc>
      </w:tr>
      <w:tr w:rsidR="003335E4" w:rsidTr="00155CB2">
        <w:tc>
          <w:tcPr>
            <w:tcW w:w="1998" w:type="dxa"/>
          </w:tcPr>
          <w:p w:rsidR="003335E4" w:rsidRDefault="003335E4" w:rsidP="003335E4">
            <w:pPr>
              <w:rPr>
                <w:rFonts w:ascii="Times New Roman" w:hAnsi="Times New Roman" w:cs="Times New Roman"/>
              </w:rPr>
            </w:pPr>
            <w:r>
              <w:rPr>
                <w:rFonts w:ascii="Times New Roman" w:hAnsi="Times New Roman" w:cs="Times New Roman"/>
              </w:rPr>
              <w:t>Reset</w:t>
            </w:r>
          </w:p>
        </w:tc>
        <w:tc>
          <w:tcPr>
            <w:tcW w:w="7578" w:type="dxa"/>
          </w:tcPr>
          <w:p w:rsidR="003335E4" w:rsidRDefault="003335E4" w:rsidP="003335E4">
            <w:pPr>
              <w:rPr>
                <w:rFonts w:ascii="Times New Roman" w:hAnsi="Times New Roman" w:cs="Times New Roman"/>
              </w:rPr>
            </w:pPr>
            <w:r>
              <w:rPr>
                <w:rFonts w:ascii="Times New Roman" w:hAnsi="Times New Roman" w:cs="Times New Roman"/>
              </w:rPr>
              <w:t>Switch 15</w:t>
            </w:r>
          </w:p>
        </w:tc>
      </w:tr>
      <w:tr w:rsidR="003335E4" w:rsidTr="00155CB2">
        <w:tc>
          <w:tcPr>
            <w:tcW w:w="1998" w:type="dxa"/>
          </w:tcPr>
          <w:p w:rsidR="003335E4" w:rsidRDefault="003335E4" w:rsidP="003335E4">
            <w:pPr>
              <w:rPr>
                <w:rFonts w:ascii="Times New Roman" w:hAnsi="Times New Roman" w:cs="Times New Roman"/>
              </w:rPr>
            </w:pPr>
            <w:r>
              <w:rPr>
                <w:rFonts w:ascii="Times New Roman" w:hAnsi="Times New Roman" w:cs="Times New Roman"/>
              </w:rPr>
              <w:t>Start</w:t>
            </w:r>
          </w:p>
        </w:tc>
        <w:tc>
          <w:tcPr>
            <w:tcW w:w="7578" w:type="dxa"/>
          </w:tcPr>
          <w:p w:rsidR="003335E4" w:rsidRDefault="003335E4" w:rsidP="003335E4">
            <w:pPr>
              <w:rPr>
                <w:rFonts w:ascii="Times New Roman" w:hAnsi="Times New Roman" w:cs="Times New Roman"/>
              </w:rPr>
            </w:pPr>
            <w:r>
              <w:rPr>
                <w:rFonts w:ascii="Times New Roman" w:hAnsi="Times New Roman" w:cs="Times New Roman"/>
              </w:rPr>
              <w:t>Switch 14</w:t>
            </w:r>
          </w:p>
        </w:tc>
      </w:tr>
      <w:tr w:rsidR="003335E4" w:rsidTr="00155CB2">
        <w:tc>
          <w:tcPr>
            <w:tcW w:w="1998" w:type="dxa"/>
          </w:tcPr>
          <w:p w:rsidR="003335E4" w:rsidRDefault="00977734" w:rsidP="00977734">
            <w:pPr>
              <w:rPr>
                <w:rFonts w:ascii="Times New Roman" w:hAnsi="Times New Roman" w:cs="Times New Roman"/>
              </w:rPr>
            </w:pPr>
            <w:r>
              <w:rPr>
                <w:rFonts w:ascii="Times New Roman" w:hAnsi="Times New Roman" w:cs="Times New Roman"/>
              </w:rPr>
              <w:t>Result [7</w:t>
            </w:r>
            <w:r w:rsidR="003335E4">
              <w:rPr>
                <w:rFonts w:ascii="Times New Roman" w:hAnsi="Times New Roman" w:cs="Times New Roman"/>
              </w:rPr>
              <w:t>:0]</w:t>
            </w:r>
          </w:p>
        </w:tc>
        <w:tc>
          <w:tcPr>
            <w:tcW w:w="7578" w:type="dxa"/>
          </w:tcPr>
          <w:p w:rsidR="003335E4" w:rsidRDefault="00977734" w:rsidP="003335E4">
            <w:pPr>
              <w:rPr>
                <w:rFonts w:ascii="Times New Roman" w:hAnsi="Times New Roman" w:cs="Times New Roman"/>
              </w:rPr>
            </w:pPr>
            <w:r>
              <w:rPr>
                <w:rFonts w:ascii="Times New Roman" w:hAnsi="Times New Roman" w:cs="Times New Roman"/>
              </w:rPr>
              <w:t>LEDs 7 to 0 with LED 7</w:t>
            </w:r>
            <w:r w:rsidR="003335E4">
              <w:rPr>
                <w:rFonts w:ascii="Times New Roman" w:hAnsi="Times New Roman" w:cs="Times New Roman"/>
              </w:rPr>
              <w:t xml:space="preserve"> mapped to MSB and LED 0 mapped to LSB</w:t>
            </w:r>
          </w:p>
        </w:tc>
      </w:tr>
      <w:tr w:rsidR="003335E4" w:rsidTr="00155CB2">
        <w:tc>
          <w:tcPr>
            <w:tcW w:w="1998" w:type="dxa"/>
          </w:tcPr>
          <w:p w:rsidR="003335E4" w:rsidRDefault="003335E4" w:rsidP="003335E4">
            <w:pPr>
              <w:rPr>
                <w:rFonts w:ascii="Times New Roman" w:hAnsi="Times New Roman" w:cs="Times New Roman"/>
              </w:rPr>
            </w:pPr>
            <w:r>
              <w:rPr>
                <w:rFonts w:ascii="Times New Roman" w:hAnsi="Times New Roman" w:cs="Times New Roman"/>
              </w:rPr>
              <w:t>Done</w:t>
            </w:r>
          </w:p>
        </w:tc>
        <w:tc>
          <w:tcPr>
            <w:tcW w:w="7578" w:type="dxa"/>
          </w:tcPr>
          <w:p w:rsidR="003335E4" w:rsidRDefault="003335E4" w:rsidP="003335E4">
            <w:pPr>
              <w:rPr>
                <w:rFonts w:ascii="Times New Roman" w:hAnsi="Times New Roman" w:cs="Times New Roman"/>
              </w:rPr>
            </w:pPr>
            <w:r>
              <w:rPr>
                <w:rFonts w:ascii="Times New Roman" w:hAnsi="Times New Roman" w:cs="Times New Roman"/>
              </w:rPr>
              <w:t>LED 15</w:t>
            </w:r>
          </w:p>
        </w:tc>
      </w:tr>
    </w:tbl>
    <w:p w:rsidR="00977734" w:rsidRDefault="00977734" w:rsidP="007D0474">
      <w:pPr>
        <w:rPr>
          <w:rFonts w:ascii="Times New Roman" w:hAnsi="Times New Roman" w:cs="Times New Roman"/>
        </w:rPr>
      </w:pPr>
    </w:p>
    <w:p w:rsidR="00977734" w:rsidRPr="00155CB2" w:rsidRDefault="00977734" w:rsidP="00155CB2">
      <w:pPr>
        <w:pStyle w:val="NoSpacing"/>
        <w:rPr>
          <w:rFonts w:ascii="Times New Roman" w:hAnsi="Times New Roman" w:cs="Times New Roman"/>
          <w:b/>
          <w:i/>
          <w:u w:val="single"/>
        </w:rPr>
      </w:pPr>
      <w:r w:rsidRPr="00155CB2">
        <w:rPr>
          <w:rFonts w:ascii="Times New Roman" w:hAnsi="Times New Roman" w:cs="Times New Roman"/>
          <w:b/>
          <w:i/>
          <w:u w:val="single"/>
        </w:rPr>
        <w:t>For Problem 20.U</w:t>
      </w:r>
    </w:p>
    <w:tbl>
      <w:tblPr>
        <w:tblStyle w:val="TableGrid"/>
        <w:tblW w:w="0" w:type="auto"/>
        <w:tblLook w:val="04A0"/>
      </w:tblPr>
      <w:tblGrid>
        <w:gridCol w:w="1998"/>
        <w:gridCol w:w="7578"/>
      </w:tblGrid>
      <w:tr w:rsidR="00977734" w:rsidTr="00155CB2">
        <w:tc>
          <w:tcPr>
            <w:tcW w:w="1998" w:type="dxa"/>
          </w:tcPr>
          <w:p w:rsidR="00977734" w:rsidRPr="00CA76A0" w:rsidRDefault="00977734" w:rsidP="008D3645">
            <w:pPr>
              <w:rPr>
                <w:rFonts w:ascii="Times New Roman" w:hAnsi="Times New Roman" w:cs="Times New Roman"/>
                <w:b/>
              </w:rPr>
            </w:pPr>
            <w:r w:rsidRPr="00CA76A0">
              <w:rPr>
                <w:rFonts w:ascii="Times New Roman" w:hAnsi="Times New Roman" w:cs="Times New Roman"/>
                <w:b/>
              </w:rPr>
              <w:t>Ports</w:t>
            </w:r>
          </w:p>
        </w:tc>
        <w:tc>
          <w:tcPr>
            <w:tcW w:w="7578" w:type="dxa"/>
          </w:tcPr>
          <w:p w:rsidR="00977734" w:rsidRPr="00CA76A0" w:rsidRDefault="00977734" w:rsidP="008D3645">
            <w:pPr>
              <w:rPr>
                <w:rFonts w:ascii="Times New Roman" w:hAnsi="Times New Roman" w:cs="Times New Roman"/>
                <w:b/>
              </w:rPr>
            </w:pPr>
            <w:r w:rsidRPr="00CA76A0">
              <w:rPr>
                <w:rFonts w:ascii="Times New Roman" w:hAnsi="Times New Roman" w:cs="Times New Roman"/>
                <w:b/>
              </w:rPr>
              <w:t>Component on the FPGA Board</w:t>
            </w:r>
          </w:p>
        </w:tc>
      </w:tr>
      <w:tr w:rsidR="00977734" w:rsidTr="00155CB2">
        <w:tc>
          <w:tcPr>
            <w:tcW w:w="1998" w:type="dxa"/>
          </w:tcPr>
          <w:p w:rsidR="00977734" w:rsidRDefault="00977734" w:rsidP="00977734">
            <w:pPr>
              <w:rPr>
                <w:rFonts w:ascii="Times New Roman" w:hAnsi="Times New Roman" w:cs="Times New Roman"/>
              </w:rPr>
            </w:pPr>
            <w:r>
              <w:rPr>
                <w:rFonts w:ascii="Times New Roman" w:hAnsi="Times New Roman" w:cs="Times New Roman"/>
              </w:rPr>
              <w:t>X [3:0]</w:t>
            </w:r>
          </w:p>
        </w:tc>
        <w:tc>
          <w:tcPr>
            <w:tcW w:w="7578" w:type="dxa"/>
          </w:tcPr>
          <w:p w:rsidR="00977734" w:rsidRDefault="00977734" w:rsidP="008D3645">
            <w:pPr>
              <w:rPr>
                <w:rFonts w:ascii="Times New Roman" w:hAnsi="Times New Roman" w:cs="Times New Roman"/>
              </w:rPr>
            </w:pPr>
            <w:r>
              <w:rPr>
                <w:rFonts w:ascii="Times New Roman" w:hAnsi="Times New Roman" w:cs="Times New Roman"/>
              </w:rPr>
              <w:t>Switches 3 to 0 with switch 3 mapped to MSB and switch 0 mapped to LSB</w:t>
            </w:r>
          </w:p>
        </w:tc>
      </w:tr>
      <w:tr w:rsidR="00977734" w:rsidTr="00155CB2">
        <w:tc>
          <w:tcPr>
            <w:tcW w:w="1998" w:type="dxa"/>
          </w:tcPr>
          <w:p w:rsidR="00977734" w:rsidRDefault="00977734" w:rsidP="008D3645">
            <w:pPr>
              <w:rPr>
                <w:rFonts w:ascii="Times New Roman" w:hAnsi="Times New Roman" w:cs="Times New Roman"/>
              </w:rPr>
            </w:pPr>
            <w:r>
              <w:rPr>
                <w:rFonts w:ascii="Times New Roman" w:hAnsi="Times New Roman" w:cs="Times New Roman"/>
              </w:rPr>
              <w:t>Y [3:0]</w:t>
            </w:r>
          </w:p>
        </w:tc>
        <w:tc>
          <w:tcPr>
            <w:tcW w:w="7578" w:type="dxa"/>
          </w:tcPr>
          <w:p w:rsidR="00977734" w:rsidRDefault="00977734" w:rsidP="008D3645">
            <w:pPr>
              <w:rPr>
                <w:rFonts w:ascii="Times New Roman" w:hAnsi="Times New Roman" w:cs="Times New Roman"/>
              </w:rPr>
            </w:pPr>
            <w:r>
              <w:rPr>
                <w:rFonts w:ascii="Times New Roman" w:hAnsi="Times New Roman" w:cs="Times New Roman"/>
              </w:rPr>
              <w:t>Switches 8 to 5 with switch 8 mapped to MSB and switch 5 mapped to LSB</w:t>
            </w:r>
          </w:p>
        </w:tc>
      </w:tr>
      <w:tr w:rsidR="00977734" w:rsidTr="00155CB2">
        <w:tc>
          <w:tcPr>
            <w:tcW w:w="1998" w:type="dxa"/>
          </w:tcPr>
          <w:p w:rsidR="00977734" w:rsidRDefault="00977734" w:rsidP="008D3645">
            <w:pPr>
              <w:rPr>
                <w:rFonts w:ascii="Times New Roman" w:hAnsi="Times New Roman" w:cs="Times New Roman"/>
              </w:rPr>
            </w:pPr>
            <w:r>
              <w:rPr>
                <w:rFonts w:ascii="Times New Roman" w:hAnsi="Times New Roman" w:cs="Times New Roman"/>
              </w:rPr>
              <w:t>Z [2:0]</w:t>
            </w:r>
          </w:p>
        </w:tc>
        <w:tc>
          <w:tcPr>
            <w:tcW w:w="7578" w:type="dxa"/>
          </w:tcPr>
          <w:p w:rsidR="00977734" w:rsidRDefault="00977734" w:rsidP="008D3645">
            <w:pPr>
              <w:rPr>
                <w:rFonts w:ascii="Times New Roman" w:hAnsi="Times New Roman" w:cs="Times New Roman"/>
              </w:rPr>
            </w:pPr>
            <w:r>
              <w:rPr>
                <w:rFonts w:ascii="Times New Roman" w:hAnsi="Times New Roman" w:cs="Times New Roman"/>
              </w:rPr>
              <w:t>Switches 12 to 10 with switch 12 mapped to MSB and switch 10 mapped to LSB</w:t>
            </w:r>
          </w:p>
        </w:tc>
      </w:tr>
      <w:tr w:rsidR="00977734" w:rsidTr="00155CB2">
        <w:tc>
          <w:tcPr>
            <w:tcW w:w="1998" w:type="dxa"/>
          </w:tcPr>
          <w:p w:rsidR="00977734" w:rsidRDefault="00977734" w:rsidP="008D3645">
            <w:pPr>
              <w:rPr>
                <w:rFonts w:ascii="Times New Roman" w:hAnsi="Times New Roman" w:cs="Times New Roman"/>
              </w:rPr>
            </w:pPr>
            <w:r>
              <w:rPr>
                <w:rFonts w:ascii="Times New Roman" w:hAnsi="Times New Roman" w:cs="Times New Roman"/>
              </w:rPr>
              <w:t>Clock</w:t>
            </w:r>
          </w:p>
        </w:tc>
        <w:tc>
          <w:tcPr>
            <w:tcW w:w="7578" w:type="dxa"/>
          </w:tcPr>
          <w:p w:rsidR="00977734" w:rsidRDefault="00977734" w:rsidP="008D3645">
            <w:pPr>
              <w:rPr>
                <w:rFonts w:ascii="Times New Roman" w:hAnsi="Times New Roman" w:cs="Times New Roman"/>
              </w:rPr>
            </w:pPr>
            <w:r>
              <w:rPr>
                <w:rFonts w:ascii="Times New Roman" w:hAnsi="Times New Roman" w:cs="Times New Roman"/>
              </w:rPr>
              <w:t>Internal board clock</w:t>
            </w:r>
          </w:p>
        </w:tc>
      </w:tr>
      <w:tr w:rsidR="00977734" w:rsidTr="00155CB2">
        <w:tc>
          <w:tcPr>
            <w:tcW w:w="1998" w:type="dxa"/>
          </w:tcPr>
          <w:p w:rsidR="00977734" w:rsidRDefault="00977734" w:rsidP="008D3645">
            <w:pPr>
              <w:rPr>
                <w:rFonts w:ascii="Times New Roman" w:hAnsi="Times New Roman" w:cs="Times New Roman"/>
              </w:rPr>
            </w:pPr>
            <w:r>
              <w:rPr>
                <w:rFonts w:ascii="Times New Roman" w:hAnsi="Times New Roman" w:cs="Times New Roman"/>
              </w:rPr>
              <w:t>Reset</w:t>
            </w:r>
          </w:p>
        </w:tc>
        <w:tc>
          <w:tcPr>
            <w:tcW w:w="7578" w:type="dxa"/>
          </w:tcPr>
          <w:p w:rsidR="00977734" w:rsidRDefault="00977734" w:rsidP="008D3645">
            <w:pPr>
              <w:rPr>
                <w:rFonts w:ascii="Times New Roman" w:hAnsi="Times New Roman" w:cs="Times New Roman"/>
              </w:rPr>
            </w:pPr>
            <w:r>
              <w:rPr>
                <w:rFonts w:ascii="Times New Roman" w:hAnsi="Times New Roman" w:cs="Times New Roman"/>
              </w:rPr>
              <w:t>Switch 15</w:t>
            </w:r>
          </w:p>
        </w:tc>
      </w:tr>
      <w:tr w:rsidR="00977734" w:rsidTr="00155CB2">
        <w:tc>
          <w:tcPr>
            <w:tcW w:w="1998" w:type="dxa"/>
          </w:tcPr>
          <w:p w:rsidR="00977734" w:rsidRDefault="00977734" w:rsidP="008D3645">
            <w:pPr>
              <w:rPr>
                <w:rFonts w:ascii="Times New Roman" w:hAnsi="Times New Roman" w:cs="Times New Roman"/>
              </w:rPr>
            </w:pPr>
            <w:r>
              <w:rPr>
                <w:rFonts w:ascii="Times New Roman" w:hAnsi="Times New Roman" w:cs="Times New Roman"/>
              </w:rPr>
              <w:t>Start</w:t>
            </w:r>
          </w:p>
        </w:tc>
        <w:tc>
          <w:tcPr>
            <w:tcW w:w="7578" w:type="dxa"/>
          </w:tcPr>
          <w:p w:rsidR="00977734" w:rsidRDefault="00977734" w:rsidP="008D3645">
            <w:pPr>
              <w:rPr>
                <w:rFonts w:ascii="Times New Roman" w:hAnsi="Times New Roman" w:cs="Times New Roman"/>
              </w:rPr>
            </w:pPr>
            <w:r>
              <w:rPr>
                <w:rFonts w:ascii="Times New Roman" w:hAnsi="Times New Roman" w:cs="Times New Roman"/>
              </w:rPr>
              <w:t>Switch 14</w:t>
            </w:r>
          </w:p>
        </w:tc>
      </w:tr>
      <w:tr w:rsidR="00977734" w:rsidTr="00155CB2">
        <w:tc>
          <w:tcPr>
            <w:tcW w:w="1998" w:type="dxa"/>
          </w:tcPr>
          <w:p w:rsidR="00977734" w:rsidRDefault="00977734" w:rsidP="008D3645">
            <w:pPr>
              <w:rPr>
                <w:rFonts w:ascii="Times New Roman" w:hAnsi="Times New Roman" w:cs="Times New Roman"/>
              </w:rPr>
            </w:pPr>
            <w:r>
              <w:rPr>
                <w:rFonts w:ascii="Times New Roman" w:hAnsi="Times New Roman" w:cs="Times New Roman"/>
              </w:rPr>
              <w:t>Result [7:0]</w:t>
            </w:r>
          </w:p>
        </w:tc>
        <w:tc>
          <w:tcPr>
            <w:tcW w:w="7578" w:type="dxa"/>
          </w:tcPr>
          <w:p w:rsidR="00977734" w:rsidRDefault="00977734" w:rsidP="008D3645">
            <w:pPr>
              <w:rPr>
                <w:rFonts w:ascii="Times New Roman" w:hAnsi="Times New Roman" w:cs="Times New Roman"/>
              </w:rPr>
            </w:pPr>
            <w:r>
              <w:rPr>
                <w:rFonts w:ascii="Times New Roman" w:hAnsi="Times New Roman" w:cs="Times New Roman"/>
              </w:rPr>
              <w:t>LEDs 7 to 0 with LED 7 mapped to MSB and LED 0 mapped to LSB</w:t>
            </w:r>
          </w:p>
        </w:tc>
      </w:tr>
      <w:tr w:rsidR="00977734" w:rsidTr="00155CB2">
        <w:tc>
          <w:tcPr>
            <w:tcW w:w="1998" w:type="dxa"/>
          </w:tcPr>
          <w:p w:rsidR="00977734" w:rsidRDefault="00977734" w:rsidP="008D3645">
            <w:pPr>
              <w:rPr>
                <w:rFonts w:ascii="Times New Roman" w:hAnsi="Times New Roman" w:cs="Times New Roman"/>
              </w:rPr>
            </w:pPr>
            <w:r>
              <w:rPr>
                <w:rFonts w:ascii="Times New Roman" w:hAnsi="Times New Roman" w:cs="Times New Roman"/>
              </w:rPr>
              <w:t>Done</w:t>
            </w:r>
          </w:p>
        </w:tc>
        <w:tc>
          <w:tcPr>
            <w:tcW w:w="7578" w:type="dxa"/>
          </w:tcPr>
          <w:p w:rsidR="00977734" w:rsidRDefault="00977734" w:rsidP="008D3645">
            <w:pPr>
              <w:rPr>
                <w:rFonts w:ascii="Times New Roman" w:hAnsi="Times New Roman" w:cs="Times New Roman"/>
              </w:rPr>
            </w:pPr>
            <w:r>
              <w:rPr>
                <w:rFonts w:ascii="Times New Roman" w:hAnsi="Times New Roman" w:cs="Times New Roman"/>
              </w:rPr>
              <w:t>LED 15</w:t>
            </w:r>
          </w:p>
        </w:tc>
      </w:tr>
    </w:tbl>
    <w:p w:rsidR="00977734" w:rsidRDefault="00977734" w:rsidP="00977734">
      <w:pPr>
        <w:rPr>
          <w:rFonts w:ascii="Times New Roman" w:hAnsi="Times New Roman" w:cs="Times New Roman"/>
        </w:rPr>
      </w:pPr>
    </w:p>
    <w:p w:rsidR="00C13F05" w:rsidRPr="00155CB2" w:rsidRDefault="00C13F05" w:rsidP="00155CB2">
      <w:pPr>
        <w:pStyle w:val="NoSpacing"/>
        <w:rPr>
          <w:rFonts w:ascii="Times New Roman" w:hAnsi="Times New Roman" w:cs="Times New Roman"/>
          <w:b/>
          <w:i/>
          <w:u w:val="single"/>
        </w:rPr>
      </w:pPr>
      <w:r w:rsidRPr="00155CB2">
        <w:rPr>
          <w:rFonts w:ascii="Times New Roman" w:hAnsi="Times New Roman" w:cs="Times New Roman"/>
          <w:b/>
          <w:i/>
          <w:u w:val="single"/>
        </w:rPr>
        <w:t>For Problem 20.V</w:t>
      </w:r>
    </w:p>
    <w:tbl>
      <w:tblPr>
        <w:tblStyle w:val="TableGrid"/>
        <w:tblW w:w="0" w:type="auto"/>
        <w:tblLook w:val="04A0"/>
      </w:tblPr>
      <w:tblGrid>
        <w:gridCol w:w="1998"/>
        <w:gridCol w:w="7578"/>
      </w:tblGrid>
      <w:tr w:rsidR="00C13F05" w:rsidTr="00155CB2">
        <w:tc>
          <w:tcPr>
            <w:tcW w:w="1998" w:type="dxa"/>
          </w:tcPr>
          <w:p w:rsidR="00C13F05" w:rsidRPr="00CA76A0" w:rsidRDefault="00C13F05" w:rsidP="008D3645">
            <w:pPr>
              <w:rPr>
                <w:rFonts w:ascii="Times New Roman" w:hAnsi="Times New Roman" w:cs="Times New Roman"/>
                <w:b/>
              </w:rPr>
            </w:pPr>
            <w:r w:rsidRPr="00CA76A0">
              <w:rPr>
                <w:rFonts w:ascii="Times New Roman" w:hAnsi="Times New Roman" w:cs="Times New Roman"/>
                <w:b/>
              </w:rPr>
              <w:t>Ports</w:t>
            </w:r>
          </w:p>
        </w:tc>
        <w:tc>
          <w:tcPr>
            <w:tcW w:w="7578" w:type="dxa"/>
          </w:tcPr>
          <w:p w:rsidR="00C13F05" w:rsidRPr="00CA76A0" w:rsidRDefault="00C13F05" w:rsidP="008D3645">
            <w:pPr>
              <w:rPr>
                <w:rFonts w:ascii="Times New Roman" w:hAnsi="Times New Roman" w:cs="Times New Roman"/>
                <w:b/>
              </w:rPr>
            </w:pPr>
            <w:r w:rsidRPr="00CA76A0">
              <w:rPr>
                <w:rFonts w:ascii="Times New Roman" w:hAnsi="Times New Roman" w:cs="Times New Roman"/>
                <w:b/>
              </w:rPr>
              <w:t>Component on the FPGA Board</w:t>
            </w:r>
          </w:p>
        </w:tc>
      </w:tr>
      <w:tr w:rsidR="00C13F05" w:rsidTr="00155CB2">
        <w:tc>
          <w:tcPr>
            <w:tcW w:w="1998" w:type="dxa"/>
          </w:tcPr>
          <w:p w:rsidR="00C13F05" w:rsidRDefault="00C13F05" w:rsidP="008D3645">
            <w:pPr>
              <w:rPr>
                <w:rFonts w:ascii="Times New Roman" w:hAnsi="Times New Roman" w:cs="Times New Roman"/>
              </w:rPr>
            </w:pPr>
            <w:r>
              <w:rPr>
                <w:rFonts w:ascii="Times New Roman" w:hAnsi="Times New Roman" w:cs="Times New Roman"/>
              </w:rPr>
              <w:t>X [2:0]</w:t>
            </w:r>
          </w:p>
        </w:tc>
        <w:tc>
          <w:tcPr>
            <w:tcW w:w="7578" w:type="dxa"/>
          </w:tcPr>
          <w:p w:rsidR="00C13F05" w:rsidRDefault="004C6172" w:rsidP="008D3645">
            <w:pPr>
              <w:rPr>
                <w:rFonts w:ascii="Times New Roman" w:hAnsi="Times New Roman" w:cs="Times New Roman"/>
              </w:rPr>
            </w:pPr>
            <w:r>
              <w:rPr>
                <w:rFonts w:ascii="Times New Roman" w:hAnsi="Times New Roman" w:cs="Times New Roman"/>
              </w:rPr>
              <w:t>Switches 2 to 0 with switch 2</w:t>
            </w:r>
            <w:r w:rsidR="00C13F05">
              <w:rPr>
                <w:rFonts w:ascii="Times New Roman" w:hAnsi="Times New Roman" w:cs="Times New Roman"/>
              </w:rPr>
              <w:t xml:space="preserve"> mapped to MSB and switch 0 mapped to LSB</w:t>
            </w:r>
          </w:p>
        </w:tc>
      </w:tr>
      <w:tr w:rsidR="00C13F05" w:rsidTr="00155CB2">
        <w:tc>
          <w:tcPr>
            <w:tcW w:w="1998" w:type="dxa"/>
          </w:tcPr>
          <w:p w:rsidR="00C13F05" w:rsidRDefault="00C13F05" w:rsidP="008D3645">
            <w:pPr>
              <w:rPr>
                <w:rFonts w:ascii="Times New Roman" w:hAnsi="Times New Roman" w:cs="Times New Roman"/>
              </w:rPr>
            </w:pPr>
            <w:r>
              <w:rPr>
                <w:rFonts w:ascii="Times New Roman" w:hAnsi="Times New Roman" w:cs="Times New Roman"/>
              </w:rPr>
              <w:t>Y [4:0]</w:t>
            </w:r>
          </w:p>
        </w:tc>
        <w:tc>
          <w:tcPr>
            <w:tcW w:w="7578" w:type="dxa"/>
          </w:tcPr>
          <w:p w:rsidR="00C13F05" w:rsidRDefault="00C13F05" w:rsidP="004C6172">
            <w:pPr>
              <w:rPr>
                <w:rFonts w:ascii="Times New Roman" w:hAnsi="Times New Roman" w:cs="Times New Roman"/>
              </w:rPr>
            </w:pPr>
            <w:r>
              <w:rPr>
                <w:rFonts w:ascii="Times New Roman" w:hAnsi="Times New Roman" w:cs="Times New Roman"/>
              </w:rPr>
              <w:t xml:space="preserve">Switches 8 to </w:t>
            </w:r>
            <w:r w:rsidR="004C6172">
              <w:rPr>
                <w:rFonts w:ascii="Times New Roman" w:hAnsi="Times New Roman" w:cs="Times New Roman"/>
              </w:rPr>
              <w:t>4</w:t>
            </w:r>
            <w:r>
              <w:rPr>
                <w:rFonts w:ascii="Times New Roman" w:hAnsi="Times New Roman" w:cs="Times New Roman"/>
              </w:rPr>
              <w:t xml:space="preserve"> with switch 8 mapped to MSB and switch </w:t>
            </w:r>
            <w:r w:rsidR="004C6172">
              <w:rPr>
                <w:rFonts w:ascii="Times New Roman" w:hAnsi="Times New Roman" w:cs="Times New Roman"/>
              </w:rPr>
              <w:t>4</w:t>
            </w:r>
            <w:r>
              <w:rPr>
                <w:rFonts w:ascii="Times New Roman" w:hAnsi="Times New Roman" w:cs="Times New Roman"/>
              </w:rPr>
              <w:t xml:space="preserve"> mapped to LSB</w:t>
            </w:r>
          </w:p>
        </w:tc>
      </w:tr>
      <w:tr w:rsidR="00C13F05" w:rsidTr="00155CB2">
        <w:tc>
          <w:tcPr>
            <w:tcW w:w="1998" w:type="dxa"/>
          </w:tcPr>
          <w:p w:rsidR="00C13F05" w:rsidRDefault="00C13F05" w:rsidP="008D3645">
            <w:pPr>
              <w:rPr>
                <w:rFonts w:ascii="Times New Roman" w:hAnsi="Times New Roman" w:cs="Times New Roman"/>
              </w:rPr>
            </w:pPr>
            <w:r>
              <w:rPr>
                <w:rFonts w:ascii="Times New Roman" w:hAnsi="Times New Roman" w:cs="Times New Roman"/>
              </w:rPr>
              <w:t>Z [4:0]</w:t>
            </w:r>
          </w:p>
        </w:tc>
        <w:tc>
          <w:tcPr>
            <w:tcW w:w="7578" w:type="dxa"/>
          </w:tcPr>
          <w:p w:rsidR="00C13F05" w:rsidRDefault="00C13F05" w:rsidP="004C6172">
            <w:pPr>
              <w:rPr>
                <w:rFonts w:ascii="Times New Roman" w:hAnsi="Times New Roman" w:cs="Times New Roman"/>
              </w:rPr>
            </w:pPr>
            <w:r>
              <w:rPr>
                <w:rFonts w:ascii="Times New Roman" w:hAnsi="Times New Roman" w:cs="Times New Roman"/>
              </w:rPr>
              <w:t xml:space="preserve">Switches </w:t>
            </w:r>
            <w:r w:rsidR="004C6172">
              <w:rPr>
                <w:rFonts w:ascii="Times New Roman" w:hAnsi="Times New Roman" w:cs="Times New Roman"/>
              </w:rPr>
              <w:t>13</w:t>
            </w:r>
            <w:r>
              <w:rPr>
                <w:rFonts w:ascii="Times New Roman" w:hAnsi="Times New Roman" w:cs="Times New Roman"/>
              </w:rPr>
              <w:t xml:space="preserve"> </w:t>
            </w:r>
            <w:r w:rsidR="004C6172">
              <w:rPr>
                <w:rFonts w:ascii="Times New Roman" w:hAnsi="Times New Roman" w:cs="Times New Roman"/>
              </w:rPr>
              <w:t>to 9</w:t>
            </w:r>
            <w:r>
              <w:rPr>
                <w:rFonts w:ascii="Times New Roman" w:hAnsi="Times New Roman" w:cs="Times New Roman"/>
              </w:rPr>
              <w:t xml:space="preserve"> with switch 1</w:t>
            </w:r>
            <w:r w:rsidR="004C6172">
              <w:rPr>
                <w:rFonts w:ascii="Times New Roman" w:hAnsi="Times New Roman" w:cs="Times New Roman"/>
              </w:rPr>
              <w:t>3</w:t>
            </w:r>
            <w:r>
              <w:rPr>
                <w:rFonts w:ascii="Times New Roman" w:hAnsi="Times New Roman" w:cs="Times New Roman"/>
              </w:rPr>
              <w:t xml:space="preserve"> mapped to MSB and switch </w:t>
            </w:r>
            <w:r w:rsidR="004C6172">
              <w:rPr>
                <w:rFonts w:ascii="Times New Roman" w:hAnsi="Times New Roman" w:cs="Times New Roman"/>
              </w:rPr>
              <w:t>9</w:t>
            </w:r>
            <w:r>
              <w:rPr>
                <w:rFonts w:ascii="Times New Roman" w:hAnsi="Times New Roman" w:cs="Times New Roman"/>
              </w:rPr>
              <w:t xml:space="preserve"> mapped to LSB</w:t>
            </w:r>
          </w:p>
        </w:tc>
      </w:tr>
      <w:tr w:rsidR="00C13F05" w:rsidTr="00155CB2">
        <w:tc>
          <w:tcPr>
            <w:tcW w:w="1998" w:type="dxa"/>
          </w:tcPr>
          <w:p w:rsidR="00C13F05" w:rsidRDefault="00C13F05" w:rsidP="008D3645">
            <w:pPr>
              <w:rPr>
                <w:rFonts w:ascii="Times New Roman" w:hAnsi="Times New Roman" w:cs="Times New Roman"/>
              </w:rPr>
            </w:pPr>
            <w:r>
              <w:rPr>
                <w:rFonts w:ascii="Times New Roman" w:hAnsi="Times New Roman" w:cs="Times New Roman"/>
              </w:rPr>
              <w:t>Clock</w:t>
            </w:r>
          </w:p>
        </w:tc>
        <w:tc>
          <w:tcPr>
            <w:tcW w:w="7578" w:type="dxa"/>
          </w:tcPr>
          <w:p w:rsidR="00C13F05" w:rsidRDefault="00C13F05" w:rsidP="008D3645">
            <w:pPr>
              <w:rPr>
                <w:rFonts w:ascii="Times New Roman" w:hAnsi="Times New Roman" w:cs="Times New Roman"/>
              </w:rPr>
            </w:pPr>
            <w:r>
              <w:rPr>
                <w:rFonts w:ascii="Times New Roman" w:hAnsi="Times New Roman" w:cs="Times New Roman"/>
              </w:rPr>
              <w:t>Internal board clock</w:t>
            </w:r>
          </w:p>
        </w:tc>
      </w:tr>
      <w:tr w:rsidR="00C13F05" w:rsidTr="00155CB2">
        <w:tc>
          <w:tcPr>
            <w:tcW w:w="1998" w:type="dxa"/>
          </w:tcPr>
          <w:p w:rsidR="00C13F05" w:rsidRDefault="00C13F05" w:rsidP="008D3645">
            <w:pPr>
              <w:rPr>
                <w:rFonts w:ascii="Times New Roman" w:hAnsi="Times New Roman" w:cs="Times New Roman"/>
              </w:rPr>
            </w:pPr>
            <w:r>
              <w:rPr>
                <w:rFonts w:ascii="Times New Roman" w:hAnsi="Times New Roman" w:cs="Times New Roman"/>
              </w:rPr>
              <w:t>Reset</w:t>
            </w:r>
          </w:p>
        </w:tc>
        <w:tc>
          <w:tcPr>
            <w:tcW w:w="7578" w:type="dxa"/>
          </w:tcPr>
          <w:p w:rsidR="00C13F05" w:rsidRDefault="00C13F05" w:rsidP="008D3645">
            <w:pPr>
              <w:rPr>
                <w:rFonts w:ascii="Times New Roman" w:hAnsi="Times New Roman" w:cs="Times New Roman"/>
              </w:rPr>
            </w:pPr>
            <w:r>
              <w:rPr>
                <w:rFonts w:ascii="Times New Roman" w:hAnsi="Times New Roman" w:cs="Times New Roman"/>
              </w:rPr>
              <w:t>Switch 15</w:t>
            </w:r>
          </w:p>
        </w:tc>
      </w:tr>
      <w:tr w:rsidR="00C13F05" w:rsidTr="00155CB2">
        <w:tc>
          <w:tcPr>
            <w:tcW w:w="1998" w:type="dxa"/>
          </w:tcPr>
          <w:p w:rsidR="00C13F05" w:rsidRDefault="00C13F05" w:rsidP="008D3645">
            <w:pPr>
              <w:rPr>
                <w:rFonts w:ascii="Times New Roman" w:hAnsi="Times New Roman" w:cs="Times New Roman"/>
              </w:rPr>
            </w:pPr>
            <w:r>
              <w:rPr>
                <w:rFonts w:ascii="Times New Roman" w:hAnsi="Times New Roman" w:cs="Times New Roman"/>
              </w:rPr>
              <w:t>Start</w:t>
            </w:r>
          </w:p>
        </w:tc>
        <w:tc>
          <w:tcPr>
            <w:tcW w:w="7578" w:type="dxa"/>
          </w:tcPr>
          <w:p w:rsidR="00C13F05" w:rsidRDefault="00C13F05" w:rsidP="008D3645">
            <w:pPr>
              <w:rPr>
                <w:rFonts w:ascii="Times New Roman" w:hAnsi="Times New Roman" w:cs="Times New Roman"/>
              </w:rPr>
            </w:pPr>
            <w:r>
              <w:rPr>
                <w:rFonts w:ascii="Times New Roman" w:hAnsi="Times New Roman" w:cs="Times New Roman"/>
              </w:rPr>
              <w:t>Switch 14</w:t>
            </w:r>
          </w:p>
        </w:tc>
      </w:tr>
      <w:tr w:rsidR="00C13F05" w:rsidTr="00155CB2">
        <w:tc>
          <w:tcPr>
            <w:tcW w:w="1998" w:type="dxa"/>
          </w:tcPr>
          <w:p w:rsidR="00C13F05" w:rsidRDefault="00C13F05" w:rsidP="008D3645">
            <w:pPr>
              <w:rPr>
                <w:rFonts w:ascii="Times New Roman" w:hAnsi="Times New Roman" w:cs="Times New Roman"/>
              </w:rPr>
            </w:pPr>
            <w:r>
              <w:rPr>
                <w:rFonts w:ascii="Times New Roman" w:hAnsi="Times New Roman" w:cs="Times New Roman"/>
              </w:rPr>
              <w:t>Result [7:0]</w:t>
            </w:r>
          </w:p>
        </w:tc>
        <w:tc>
          <w:tcPr>
            <w:tcW w:w="7578" w:type="dxa"/>
          </w:tcPr>
          <w:p w:rsidR="00C13F05" w:rsidRDefault="00C13F05" w:rsidP="008D3645">
            <w:pPr>
              <w:rPr>
                <w:rFonts w:ascii="Times New Roman" w:hAnsi="Times New Roman" w:cs="Times New Roman"/>
              </w:rPr>
            </w:pPr>
            <w:r>
              <w:rPr>
                <w:rFonts w:ascii="Times New Roman" w:hAnsi="Times New Roman" w:cs="Times New Roman"/>
              </w:rPr>
              <w:t>LEDs 7 to 0 with LED 7 mapped to MSB and LED 0 mapped to LSB</w:t>
            </w:r>
          </w:p>
        </w:tc>
      </w:tr>
      <w:tr w:rsidR="00C13F05" w:rsidTr="00155CB2">
        <w:tc>
          <w:tcPr>
            <w:tcW w:w="1998" w:type="dxa"/>
          </w:tcPr>
          <w:p w:rsidR="00C13F05" w:rsidRDefault="00C13F05" w:rsidP="008D3645">
            <w:pPr>
              <w:rPr>
                <w:rFonts w:ascii="Times New Roman" w:hAnsi="Times New Roman" w:cs="Times New Roman"/>
              </w:rPr>
            </w:pPr>
            <w:r>
              <w:rPr>
                <w:rFonts w:ascii="Times New Roman" w:hAnsi="Times New Roman" w:cs="Times New Roman"/>
              </w:rPr>
              <w:t>Done</w:t>
            </w:r>
          </w:p>
        </w:tc>
        <w:tc>
          <w:tcPr>
            <w:tcW w:w="7578" w:type="dxa"/>
          </w:tcPr>
          <w:p w:rsidR="00C13F05" w:rsidRDefault="00C13F05" w:rsidP="008D3645">
            <w:pPr>
              <w:rPr>
                <w:rFonts w:ascii="Times New Roman" w:hAnsi="Times New Roman" w:cs="Times New Roman"/>
              </w:rPr>
            </w:pPr>
            <w:r>
              <w:rPr>
                <w:rFonts w:ascii="Times New Roman" w:hAnsi="Times New Roman" w:cs="Times New Roman"/>
              </w:rPr>
              <w:t>LED 15</w:t>
            </w:r>
          </w:p>
        </w:tc>
      </w:tr>
    </w:tbl>
    <w:p w:rsidR="00C13F05" w:rsidRDefault="00C13F05" w:rsidP="00C13F05">
      <w:pPr>
        <w:rPr>
          <w:rFonts w:ascii="Times New Roman" w:hAnsi="Times New Roman" w:cs="Times New Roman"/>
        </w:rPr>
      </w:pPr>
    </w:p>
    <w:p w:rsidR="00D30C95" w:rsidRPr="00155CB2" w:rsidRDefault="00D30C95" w:rsidP="00155CB2">
      <w:pPr>
        <w:pStyle w:val="NoSpacing"/>
        <w:rPr>
          <w:rFonts w:ascii="Times New Roman" w:hAnsi="Times New Roman" w:cs="Times New Roman"/>
          <w:b/>
          <w:i/>
          <w:u w:val="single"/>
        </w:rPr>
      </w:pPr>
      <w:r w:rsidRPr="00155CB2">
        <w:rPr>
          <w:rFonts w:ascii="Times New Roman" w:hAnsi="Times New Roman" w:cs="Times New Roman"/>
          <w:b/>
          <w:i/>
          <w:u w:val="single"/>
        </w:rPr>
        <w:t>For Problem 20.W</w:t>
      </w:r>
    </w:p>
    <w:tbl>
      <w:tblPr>
        <w:tblStyle w:val="TableGrid"/>
        <w:tblW w:w="0" w:type="auto"/>
        <w:tblLook w:val="04A0"/>
      </w:tblPr>
      <w:tblGrid>
        <w:gridCol w:w="1998"/>
        <w:gridCol w:w="7578"/>
      </w:tblGrid>
      <w:tr w:rsidR="00D30C95" w:rsidTr="00155CB2">
        <w:tc>
          <w:tcPr>
            <w:tcW w:w="1998" w:type="dxa"/>
          </w:tcPr>
          <w:p w:rsidR="00D30C95" w:rsidRPr="00CA76A0" w:rsidRDefault="00D30C95" w:rsidP="008D3645">
            <w:pPr>
              <w:rPr>
                <w:rFonts w:ascii="Times New Roman" w:hAnsi="Times New Roman" w:cs="Times New Roman"/>
                <w:b/>
              </w:rPr>
            </w:pPr>
            <w:r w:rsidRPr="00CA76A0">
              <w:rPr>
                <w:rFonts w:ascii="Times New Roman" w:hAnsi="Times New Roman" w:cs="Times New Roman"/>
                <w:b/>
              </w:rPr>
              <w:t>Ports</w:t>
            </w:r>
          </w:p>
        </w:tc>
        <w:tc>
          <w:tcPr>
            <w:tcW w:w="7578" w:type="dxa"/>
          </w:tcPr>
          <w:p w:rsidR="00D30C95" w:rsidRPr="00CA76A0" w:rsidRDefault="00D30C95" w:rsidP="008D3645">
            <w:pPr>
              <w:rPr>
                <w:rFonts w:ascii="Times New Roman" w:hAnsi="Times New Roman" w:cs="Times New Roman"/>
                <w:b/>
              </w:rPr>
            </w:pPr>
            <w:r w:rsidRPr="00CA76A0">
              <w:rPr>
                <w:rFonts w:ascii="Times New Roman" w:hAnsi="Times New Roman" w:cs="Times New Roman"/>
                <w:b/>
              </w:rPr>
              <w:t>Component on the FPGA Board</w:t>
            </w:r>
          </w:p>
        </w:tc>
      </w:tr>
      <w:tr w:rsidR="00D30C95" w:rsidTr="00155CB2">
        <w:tc>
          <w:tcPr>
            <w:tcW w:w="1998" w:type="dxa"/>
          </w:tcPr>
          <w:p w:rsidR="00D30C95" w:rsidRDefault="00D30C95" w:rsidP="00D30C95">
            <w:pPr>
              <w:rPr>
                <w:rFonts w:ascii="Times New Roman" w:hAnsi="Times New Roman" w:cs="Times New Roman"/>
              </w:rPr>
            </w:pPr>
            <w:r>
              <w:rPr>
                <w:rFonts w:ascii="Times New Roman" w:hAnsi="Times New Roman" w:cs="Times New Roman"/>
              </w:rPr>
              <w:t>X [3:0]</w:t>
            </w:r>
          </w:p>
        </w:tc>
        <w:tc>
          <w:tcPr>
            <w:tcW w:w="7578" w:type="dxa"/>
          </w:tcPr>
          <w:p w:rsidR="00D30C95" w:rsidRDefault="00D30C95" w:rsidP="008D3645">
            <w:pPr>
              <w:rPr>
                <w:rFonts w:ascii="Times New Roman" w:hAnsi="Times New Roman" w:cs="Times New Roman"/>
              </w:rPr>
            </w:pPr>
            <w:r>
              <w:rPr>
                <w:rFonts w:ascii="Times New Roman" w:hAnsi="Times New Roman" w:cs="Times New Roman"/>
              </w:rPr>
              <w:t>Switches 3 to 0 with switch 3 mapped to MSB and switch 0 mapped to LSB</w:t>
            </w:r>
          </w:p>
        </w:tc>
      </w:tr>
      <w:tr w:rsidR="00D30C95" w:rsidTr="00155CB2">
        <w:tc>
          <w:tcPr>
            <w:tcW w:w="1998" w:type="dxa"/>
          </w:tcPr>
          <w:p w:rsidR="00D30C95" w:rsidRDefault="00D30C95" w:rsidP="008D3645">
            <w:pPr>
              <w:rPr>
                <w:rFonts w:ascii="Times New Roman" w:hAnsi="Times New Roman" w:cs="Times New Roman"/>
              </w:rPr>
            </w:pPr>
            <w:r>
              <w:rPr>
                <w:rFonts w:ascii="Times New Roman" w:hAnsi="Times New Roman" w:cs="Times New Roman"/>
              </w:rPr>
              <w:t>Y [2:0]</w:t>
            </w:r>
          </w:p>
        </w:tc>
        <w:tc>
          <w:tcPr>
            <w:tcW w:w="7578" w:type="dxa"/>
          </w:tcPr>
          <w:p w:rsidR="00D30C95" w:rsidRDefault="00D30C95" w:rsidP="008D3645">
            <w:pPr>
              <w:rPr>
                <w:rFonts w:ascii="Times New Roman" w:hAnsi="Times New Roman" w:cs="Times New Roman"/>
              </w:rPr>
            </w:pPr>
            <w:r>
              <w:rPr>
                <w:rFonts w:ascii="Times New Roman" w:hAnsi="Times New Roman" w:cs="Times New Roman"/>
              </w:rPr>
              <w:t>Switches 7 to 5 with switch 7 mapped to MSB and switch 5 mapped to LSB</w:t>
            </w:r>
          </w:p>
        </w:tc>
      </w:tr>
      <w:tr w:rsidR="00D30C95" w:rsidTr="00155CB2">
        <w:tc>
          <w:tcPr>
            <w:tcW w:w="1998" w:type="dxa"/>
          </w:tcPr>
          <w:p w:rsidR="00D30C95" w:rsidRDefault="00D30C95" w:rsidP="008D3645">
            <w:pPr>
              <w:rPr>
                <w:rFonts w:ascii="Times New Roman" w:hAnsi="Times New Roman" w:cs="Times New Roman"/>
              </w:rPr>
            </w:pPr>
            <w:r>
              <w:rPr>
                <w:rFonts w:ascii="Times New Roman" w:hAnsi="Times New Roman" w:cs="Times New Roman"/>
              </w:rPr>
              <w:t>Z [2:0]</w:t>
            </w:r>
          </w:p>
        </w:tc>
        <w:tc>
          <w:tcPr>
            <w:tcW w:w="7578" w:type="dxa"/>
          </w:tcPr>
          <w:p w:rsidR="00D30C95" w:rsidRDefault="00D30C95" w:rsidP="00D30C95">
            <w:pPr>
              <w:rPr>
                <w:rFonts w:ascii="Times New Roman" w:hAnsi="Times New Roman" w:cs="Times New Roman"/>
              </w:rPr>
            </w:pPr>
            <w:r>
              <w:rPr>
                <w:rFonts w:ascii="Times New Roman" w:hAnsi="Times New Roman" w:cs="Times New Roman"/>
              </w:rPr>
              <w:t>Switches 11 to 9 with switch 11 mapped to MSB and switch 9 mapped to LSB</w:t>
            </w:r>
          </w:p>
        </w:tc>
      </w:tr>
      <w:tr w:rsidR="00D30C95" w:rsidTr="00155CB2">
        <w:tc>
          <w:tcPr>
            <w:tcW w:w="1998" w:type="dxa"/>
          </w:tcPr>
          <w:p w:rsidR="00D30C95" w:rsidRDefault="00D30C95" w:rsidP="008D3645">
            <w:pPr>
              <w:rPr>
                <w:rFonts w:ascii="Times New Roman" w:hAnsi="Times New Roman" w:cs="Times New Roman"/>
              </w:rPr>
            </w:pPr>
            <w:r>
              <w:rPr>
                <w:rFonts w:ascii="Times New Roman" w:hAnsi="Times New Roman" w:cs="Times New Roman"/>
              </w:rPr>
              <w:t>Clock</w:t>
            </w:r>
          </w:p>
        </w:tc>
        <w:tc>
          <w:tcPr>
            <w:tcW w:w="7578" w:type="dxa"/>
          </w:tcPr>
          <w:p w:rsidR="00D30C95" w:rsidRDefault="00D30C95" w:rsidP="008D3645">
            <w:pPr>
              <w:rPr>
                <w:rFonts w:ascii="Times New Roman" w:hAnsi="Times New Roman" w:cs="Times New Roman"/>
              </w:rPr>
            </w:pPr>
            <w:r>
              <w:rPr>
                <w:rFonts w:ascii="Times New Roman" w:hAnsi="Times New Roman" w:cs="Times New Roman"/>
              </w:rPr>
              <w:t>Internal board clock</w:t>
            </w:r>
          </w:p>
        </w:tc>
      </w:tr>
      <w:tr w:rsidR="00D30C95" w:rsidTr="00155CB2">
        <w:tc>
          <w:tcPr>
            <w:tcW w:w="1998" w:type="dxa"/>
          </w:tcPr>
          <w:p w:rsidR="00D30C95" w:rsidRDefault="00D30C95" w:rsidP="008D3645">
            <w:pPr>
              <w:rPr>
                <w:rFonts w:ascii="Times New Roman" w:hAnsi="Times New Roman" w:cs="Times New Roman"/>
              </w:rPr>
            </w:pPr>
            <w:r>
              <w:rPr>
                <w:rFonts w:ascii="Times New Roman" w:hAnsi="Times New Roman" w:cs="Times New Roman"/>
              </w:rPr>
              <w:t>Reset</w:t>
            </w:r>
          </w:p>
        </w:tc>
        <w:tc>
          <w:tcPr>
            <w:tcW w:w="7578" w:type="dxa"/>
          </w:tcPr>
          <w:p w:rsidR="00D30C95" w:rsidRDefault="00D30C95" w:rsidP="008D3645">
            <w:pPr>
              <w:rPr>
                <w:rFonts w:ascii="Times New Roman" w:hAnsi="Times New Roman" w:cs="Times New Roman"/>
              </w:rPr>
            </w:pPr>
            <w:r>
              <w:rPr>
                <w:rFonts w:ascii="Times New Roman" w:hAnsi="Times New Roman" w:cs="Times New Roman"/>
              </w:rPr>
              <w:t>Switch 15</w:t>
            </w:r>
          </w:p>
        </w:tc>
      </w:tr>
      <w:tr w:rsidR="00D30C95" w:rsidTr="00155CB2">
        <w:tc>
          <w:tcPr>
            <w:tcW w:w="1998" w:type="dxa"/>
          </w:tcPr>
          <w:p w:rsidR="00D30C95" w:rsidRDefault="00D30C95" w:rsidP="008D3645">
            <w:pPr>
              <w:rPr>
                <w:rFonts w:ascii="Times New Roman" w:hAnsi="Times New Roman" w:cs="Times New Roman"/>
              </w:rPr>
            </w:pPr>
            <w:r>
              <w:rPr>
                <w:rFonts w:ascii="Times New Roman" w:hAnsi="Times New Roman" w:cs="Times New Roman"/>
              </w:rPr>
              <w:lastRenderedPageBreak/>
              <w:t>Start</w:t>
            </w:r>
          </w:p>
        </w:tc>
        <w:tc>
          <w:tcPr>
            <w:tcW w:w="7578" w:type="dxa"/>
          </w:tcPr>
          <w:p w:rsidR="00D30C95" w:rsidRDefault="00D30C95" w:rsidP="008D3645">
            <w:pPr>
              <w:rPr>
                <w:rFonts w:ascii="Times New Roman" w:hAnsi="Times New Roman" w:cs="Times New Roman"/>
              </w:rPr>
            </w:pPr>
            <w:r>
              <w:rPr>
                <w:rFonts w:ascii="Times New Roman" w:hAnsi="Times New Roman" w:cs="Times New Roman"/>
              </w:rPr>
              <w:t>Switch 14</w:t>
            </w:r>
          </w:p>
        </w:tc>
      </w:tr>
      <w:tr w:rsidR="00D30C95" w:rsidTr="00155CB2">
        <w:tc>
          <w:tcPr>
            <w:tcW w:w="1998" w:type="dxa"/>
          </w:tcPr>
          <w:p w:rsidR="00D30C95" w:rsidRDefault="00D30C95" w:rsidP="008D3645">
            <w:pPr>
              <w:rPr>
                <w:rFonts w:ascii="Times New Roman" w:hAnsi="Times New Roman" w:cs="Times New Roman"/>
              </w:rPr>
            </w:pPr>
            <w:r>
              <w:rPr>
                <w:rFonts w:ascii="Times New Roman" w:hAnsi="Times New Roman" w:cs="Times New Roman"/>
              </w:rPr>
              <w:t>Result [6:0]</w:t>
            </w:r>
          </w:p>
        </w:tc>
        <w:tc>
          <w:tcPr>
            <w:tcW w:w="7578" w:type="dxa"/>
          </w:tcPr>
          <w:p w:rsidR="00D30C95" w:rsidRDefault="00D30C95" w:rsidP="00D30C95">
            <w:pPr>
              <w:rPr>
                <w:rFonts w:ascii="Times New Roman" w:hAnsi="Times New Roman" w:cs="Times New Roman"/>
              </w:rPr>
            </w:pPr>
            <w:r>
              <w:rPr>
                <w:rFonts w:ascii="Times New Roman" w:hAnsi="Times New Roman" w:cs="Times New Roman"/>
              </w:rPr>
              <w:t>LEDs 6 to 0 with LED 6 mapped to MSB and LED 0 mapped to LSB</w:t>
            </w:r>
          </w:p>
        </w:tc>
      </w:tr>
      <w:tr w:rsidR="00D30C95" w:rsidTr="00155CB2">
        <w:tc>
          <w:tcPr>
            <w:tcW w:w="1998" w:type="dxa"/>
          </w:tcPr>
          <w:p w:rsidR="00D30C95" w:rsidRDefault="00D30C95" w:rsidP="008D3645">
            <w:pPr>
              <w:rPr>
                <w:rFonts w:ascii="Times New Roman" w:hAnsi="Times New Roman" w:cs="Times New Roman"/>
              </w:rPr>
            </w:pPr>
            <w:r>
              <w:rPr>
                <w:rFonts w:ascii="Times New Roman" w:hAnsi="Times New Roman" w:cs="Times New Roman"/>
              </w:rPr>
              <w:t>Done</w:t>
            </w:r>
          </w:p>
        </w:tc>
        <w:tc>
          <w:tcPr>
            <w:tcW w:w="7578" w:type="dxa"/>
          </w:tcPr>
          <w:p w:rsidR="00D30C95" w:rsidRDefault="00D30C95" w:rsidP="008D3645">
            <w:pPr>
              <w:rPr>
                <w:rFonts w:ascii="Times New Roman" w:hAnsi="Times New Roman" w:cs="Times New Roman"/>
              </w:rPr>
            </w:pPr>
            <w:r>
              <w:rPr>
                <w:rFonts w:ascii="Times New Roman" w:hAnsi="Times New Roman" w:cs="Times New Roman"/>
              </w:rPr>
              <w:t>LED 15</w:t>
            </w:r>
          </w:p>
        </w:tc>
      </w:tr>
    </w:tbl>
    <w:p w:rsidR="00D30C95" w:rsidRDefault="00D30C95" w:rsidP="00D30C95">
      <w:pPr>
        <w:rPr>
          <w:rFonts w:ascii="Times New Roman" w:hAnsi="Times New Roman" w:cs="Times New Roman"/>
        </w:rPr>
      </w:pPr>
    </w:p>
    <w:p w:rsidR="007D0474" w:rsidRPr="007D0474" w:rsidRDefault="007D0474" w:rsidP="007D0474">
      <w:pPr>
        <w:rPr>
          <w:rFonts w:ascii="Times New Roman" w:hAnsi="Times New Roman" w:cs="Times New Roman"/>
        </w:rPr>
      </w:pPr>
      <w:r w:rsidRPr="007D0474">
        <w:rPr>
          <w:rFonts w:ascii="Times New Roman" w:hAnsi="Times New Roman" w:cs="Times New Roman"/>
        </w:rPr>
        <w:t xml:space="preserve">17) Print your </w:t>
      </w:r>
      <w:proofErr w:type="spellStart"/>
      <w:r w:rsidRPr="007D0474">
        <w:rPr>
          <w:rFonts w:ascii="Times New Roman" w:hAnsi="Times New Roman" w:cs="Times New Roman"/>
        </w:rPr>
        <w:t>CoverSheet</w:t>
      </w:r>
      <w:proofErr w:type="spellEnd"/>
      <w:r w:rsidRPr="007D0474">
        <w:rPr>
          <w:rFonts w:ascii="Times New Roman" w:hAnsi="Times New Roman" w:cs="Times New Roman"/>
        </w:rPr>
        <w:t>.</w:t>
      </w:r>
    </w:p>
    <w:p w:rsidR="007D0474" w:rsidRPr="007D0474" w:rsidRDefault="007D0474" w:rsidP="007D0474">
      <w:pPr>
        <w:rPr>
          <w:rFonts w:ascii="Times New Roman" w:hAnsi="Times New Roman" w:cs="Times New Roman"/>
        </w:rPr>
      </w:pPr>
      <w:r w:rsidRPr="007D0474">
        <w:rPr>
          <w:rFonts w:ascii="Times New Roman" w:hAnsi="Times New Roman" w:cs="Times New Roman"/>
        </w:rPr>
        <w:t>18) Turn in your work</w:t>
      </w:r>
    </w:p>
    <w:p w:rsidR="007D0474" w:rsidRPr="007D0474" w:rsidRDefault="007D0474" w:rsidP="007D0474">
      <w:pPr>
        <w:rPr>
          <w:rFonts w:ascii="Times New Roman" w:hAnsi="Times New Roman" w:cs="Times New Roman"/>
        </w:rPr>
      </w:pPr>
      <w:r w:rsidRPr="007D0474">
        <w:rPr>
          <w:rFonts w:ascii="Times New Roman" w:hAnsi="Times New Roman" w:cs="Times New Roman"/>
        </w:rPr>
        <w:t>19) Demo your work to a TA</w:t>
      </w:r>
    </w:p>
    <w:p w:rsidR="007D0474" w:rsidRPr="007D0474" w:rsidRDefault="007D0474" w:rsidP="007D0474">
      <w:pPr>
        <w:rPr>
          <w:rFonts w:ascii="Times New Roman" w:hAnsi="Times New Roman" w:cs="Times New Roman"/>
        </w:rPr>
      </w:pPr>
      <w:r w:rsidRPr="007D0474">
        <w:rPr>
          <w:rFonts w:ascii="Times New Roman" w:hAnsi="Times New Roman" w:cs="Times New Roman"/>
        </w:rPr>
        <w:t>Good luck!</w:t>
      </w:r>
    </w:p>
    <w:p w:rsidR="00E95A26" w:rsidRDefault="00E95A26" w:rsidP="00E95A26">
      <w:pPr>
        <w:rPr>
          <w:rFonts w:ascii="Times New Roman" w:hAnsi="Times New Roman" w:cs="Times New Roman"/>
          <w:b/>
        </w:rPr>
      </w:pPr>
    </w:p>
    <w:p w:rsidR="00CF5327" w:rsidRDefault="00CF5327" w:rsidP="00E95A26">
      <w:pPr>
        <w:rPr>
          <w:b/>
        </w:rPr>
      </w:pPr>
    </w:p>
    <w:p w:rsidR="00CF5327" w:rsidRDefault="00CF5327" w:rsidP="00E95A26">
      <w:pPr>
        <w:rPr>
          <w:b/>
        </w:rPr>
      </w:pPr>
    </w:p>
    <w:p w:rsidR="00CF5327" w:rsidRDefault="00CF5327" w:rsidP="00E95A26">
      <w:pPr>
        <w:rPr>
          <w:b/>
        </w:rPr>
      </w:pPr>
    </w:p>
    <w:p w:rsidR="00CF5327" w:rsidRDefault="00CF5327" w:rsidP="00E95A26">
      <w:pPr>
        <w:rPr>
          <w:b/>
        </w:rPr>
      </w:pPr>
    </w:p>
    <w:p w:rsidR="00CF5327" w:rsidRDefault="00CF5327" w:rsidP="00E95A26">
      <w:pPr>
        <w:rPr>
          <w:b/>
        </w:rPr>
      </w:pPr>
    </w:p>
    <w:p w:rsidR="00CF5327" w:rsidRDefault="00CF5327" w:rsidP="00E95A26">
      <w:pPr>
        <w:rPr>
          <w:b/>
        </w:rPr>
      </w:pPr>
    </w:p>
    <w:p w:rsidR="00E95A26" w:rsidRPr="00E95A26" w:rsidRDefault="00E95A26" w:rsidP="00E95A26">
      <w:pPr>
        <w:rPr>
          <w:rFonts w:ascii="Times New Roman" w:hAnsi="Times New Roman" w:cs="Times New Roman"/>
          <w:b/>
        </w:rPr>
      </w:pPr>
      <w:r w:rsidRPr="00E95A26">
        <w:rPr>
          <w:rFonts w:ascii="Times New Roman" w:hAnsi="Times New Roman" w:cs="Times New Roman"/>
          <w:b/>
        </w:rPr>
        <w:t>Demo Example</w:t>
      </w:r>
    </w:p>
    <w:p w:rsidR="00E95A26" w:rsidRPr="00E95A26" w:rsidRDefault="00E95A26" w:rsidP="00E95A26">
      <w:pPr>
        <w:rPr>
          <w:rFonts w:ascii="Times New Roman" w:hAnsi="Times New Roman" w:cs="Times New Roman"/>
        </w:rPr>
      </w:pPr>
      <w:r w:rsidRPr="00E95A26">
        <w:rPr>
          <w:rFonts w:ascii="Times New Roman" w:hAnsi="Times New Roman" w:cs="Times New Roman"/>
        </w:rPr>
        <w:t>Design a divider for unsigned binary numbers tha</w:t>
      </w:r>
      <w:r w:rsidR="0041428B">
        <w:rPr>
          <w:rFonts w:ascii="Times New Roman" w:hAnsi="Times New Roman" w:cs="Times New Roman"/>
        </w:rPr>
        <w:t>t divides a 10-bit dividend by a</w:t>
      </w:r>
      <w:r w:rsidRPr="00E95A26">
        <w:rPr>
          <w:rFonts w:ascii="Times New Roman" w:hAnsi="Times New Roman" w:cs="Times New Roman"/>
        </w:rPr>
        <w:t xml:space="preserve"> 4-bit divisor to give a 6-bit quotient. </w:t>
      </w:r>
    </w:p>
    <w:p w:rsidR="00E95A26" w:rsidRPr="0041428B" w:rsidRDefault="008D3645" w:rsidP="00E95A26">
      <w:pPr>
        <w:rPr>
          <w:rFonts w:ascii="Times New Roman" w:hAnsi="Times New Roman" w:cs="Times New Roman"/>
          <w:b/>
        </w:rPr>
      </w:pPr>
      <w:r w:rsidRPr="0041428B">
        <w:rPr>
          <w:rFonts w:ascii="Times New Roman" w:hAnsi="Times New Roman" w:cs="Times New Roman"/>
          <w:b/>
        </w:rPr>
        <w:t>Block Diagram</w:t>
      </w:r>
      <w:r w:rsidR="00E95A26" w:rsidRPr="0041428B">
        <w:rPr>
          <w:rFonts w:ascii="Times New Roman" w:hAnsi="Times New Roman" w:cs="Times New Roman"/>
          <w:b/>
        </w:rPr>
        <w:t>:</w:t>
      </w:r>
    </w:p>
    <w:p w:rsidR="00E95A26" w:rsidRPr="00E95A26" w:rsidRDefault="00E95A26" w:rsidP="00E95A26"/>
    <w:p w:rsidR="00E95A26" w:rsidRPr="00E95A26" w:rsidRDefault="00E95A26" w:rsidP="00E95A26"/>
    <w:p w:rsidR="00E95A26" w:rsidRPr="00E95A26" w:rsidRDefault="00E95A26" w:rsidP="00E95A26">
      <w:r w:rsidRPr="00E95A26">
        <w:rPr>
          <w:noProof/>
        </w:rPr>
        <w:lastRenderedPageBreak/>
        <w:drawing>
          <wp:inline distT="0" distB="0" distL="0" distR="0">
            <wp:extent cx="6169660" cy="2225675"/>
            <wp:effectExtent l="19050" t="0" r="2540" b="0"/>
            <wp:docPr id="44"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preferRelativeResize="0">
                      <a:picLocks noChangeAspect="1" noChangeArrowheads="1"/>
                    </pic:cNvPicPr>
                  </pic:nvPicPr>
                  <pic:blipFill>
                    <a:blip r:embed="rId6"/>
                    <a:srcRect/>
                    <a:stretch>
                      <a:fillRect/>
                    </a:stretch>
                  </pic:blipFill>
                  <pic:spPr bwMode="auto">
                    <a:xfrm>
                      <a:off x="0" y="0"/>
                      <a:ext cx="6169660" cy="2225675"/>
                    </a:xfrm>
                    <a:prstGeom prst="rect">
                      <a:avLst/>
                    </a:prstGeom>
                    <a:noFill/>
                    <a:ln w="9525">
                      <a:noFill/>
                      <a:miter lim="800000"/>
                      <a:headEnd/>
                      <a:tailEnd/>
                    </a:ln>
                  </pic:spPr>
                </pic:pic>
              </a:graphicData>
            </a:graphic>
          </wp:inline>
        </w:drawing>
      </w:r>
    </w:p>
    <w:p w:rsidR="00E95A26" w:rsidRDefault="00E95A26" w:rsidP="00E95A26">
      <w:pPr>
        <w:rPr>
          <w:b/>
        </w:rPr>
      </w:pPr>
    </w:p>
    <w:p w:rsidR="00E95A26" w:rsidRPr="00E95A26" w:rsidRDefault="00E95A26" w:rsidP="00E95A26">
      <w:pPr>
        <w:pStyle w:val="NoSpacing"/>
        <w:rPr>
          <w:rFonts w:ascii="Times New Roman" w:hAnsi="Times New Roman" w:cs="Times New Roman"/>
        </w:rPr>
      </w:pPr>
      <w:proofErr w:type="gramStart"/>
      <w:r w:rsidRPr="00E95A26">
        <w:rPr>
          <w:rFonts w:ascii="Times New Roman" w:hAnsi="Times New Roman" w:cs="Times New Roman"/>
          <w:b/>
        </w:rPr>
        <w:t>entity</w:t>
      </w:r>
      <w:proofErr w:type="gramEnd"/>
      <w:r w:rsidRPr="00E95A26">
        <w:rPr>
          <w:rFonts w:ascii="Times New Roman" w:hAnsi="Times New Roman" w:cs="Times New Roman"/>
        </w:rPr>
        <w:t xml:space="preserve"> divider </w:t>
      </w:r>
      <w:r w:rsidRPr="00E95A26">
        <w:rPr>
          <w:rFonts w:ascii="Times New Roman" w:hAnsi="Times New Roman" w:cs="Times New Roman"/>
          <w:b/>
        </w:rPr>
        <w:t>is</w:t>
      </w:r>
    </w:p>
    <w:p w:rsidR="008D3645" w:rsidRDefault="00E95A26" w:rsidP="00E95A26">
      <w:pPr>
        <w:pStyle w:val="NoSpacing"/>
        <w:rPr>
          <w:rFonts w:ascii="Times New Roman" w:hAnsi="Times New Roman" w:cs="Times New Roman"/>
        </w:rPr>
      </w:pPr>
      <w:r w:rsidRPr="00E95A26">
        <w:rPr>
          <w:rFonts w:ascii="Times New Roman" w:hAnsi="Times New Roman" w:cs="Times New Roman"/>
        </w:rPr>
        <w:t xml:space="preserve">      </w:t>
      </w:r>
      <w:proofErr w:type="gramStart"/>
      <w:r w:rsidRPr="00E95A26">
        <w:rPr>
          <w:rFonts w:ascii="Times New Roman" w:hAnsi="Times New Roman" w:cs="Times New Roman"/>
          <w:b/>
        </w:rPr>
        <w:t>port</w:t>
      </w:r>
      <w:r w:rsidRPr="00E95A26">
        <w:rPr>
          <w:rFonts w:ascii="Times New Roman" w:hAnsi="Times New Roman" w:cs="Times New Roman"/>
        </w:rPr>
        <w:t>(</w:t>
      </w:r>
      <w:proofErr w:type="gramEnd"/>
      <w:r w:rsidR="008D3645">
        <w:rPr>
          <w:rFonts w:ascii="Times New Roman" w:hAnsi="Times New Roman" w:cs="Times New Roman"/>
        </w:rPr>
        <w:t xml:space="preserve">dividend: in </w:t>
      </w:r>
      <w:proofErr w:type="spellStart"/>
      <w:r w:rsidR="008D3645">
        <w:rPr>
          <w:rFonts w:ascii="Times New Roman" w:hAnsi="Times New Roman" w:cs="Times New Roman"/>
        </w:rPr>
        <w:t>std_logic_vector</w:t>
      </w:r>
      <w:proofErr w:type="spellEnd"/>
      <w:r w:rsidR="008D3645">
        <w:rPr>
          <w:rFonts w:ascii="Times New Roman" w:hAnsi="Times New Roman" w:cs="Times New Roman"/>
        </w:rPr>
        <w:t>(7</w:t>
      </w:r>
      <w:r w:rsidRPr="008D3645">
        <w:rPr>
          <w:rFonts w:ascii="Times New Roman" w:hAnsi="Times New Roman" w:cs="Times New Roman"/>
        </w:rPr>
        <w:t xml:space="preserve"> </w:t>
      </w:r>
      <w:proofErr w:type="spellStart"/>
      <w:r w:rsidRPr="008D3645">
        <w:rPr>
          <w:rFonts w:ascii="Times New Roman" w:hAnsi="Times New Roman" w:cs="Times New Roman"/>
        </w:rPr>
        <w:t>downto</w:t>
      </w:r>
      <w:proofErr w:type="spellEnd"/>
      <w:r w:rsidRPr="008D3645">
        <w:rPr>
          <w:rFonts w:ascii="Times New Roman" w:hAnsi="Times New Roman" w:cs="Times New Roman"/>
        </w:rPr>
        <w:t xml:space="preserve"> 0</w:t>
      </w:r>
      <w:r w:rsidRPr="00E95A26">
        <w:rPr>
          <w:rFonts w:ascii="Times New Roman" w:hAnsi="Times New Roman" w:cs="Times New Roman"/>
        </w:rPr>
        <w:t>);</w:t>
      </w:r>
    </w:p>
    <w:p w:rsidR="008D3645" w:rsidRDefault="008D3645" w:rsidP="00E95A26">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divisor</w:t>
      </w:r>
      <w:proofErr w:type="gramEnd"/>
      <w:r>
        <w:rPr>
          <w:rFonts w:ascii="Times New Roman" w:hAnsi="Times New Roman" w:cs="Times New Roman"/>
        </w:rPr>
        <w:t xml:space="preserve">: in </w:t>
      </w:r>
      <w:proofErr w:type="spellStart"/>
      <w:r>
        <w:rPr>
          <w:rFonts w:ascii="Times New Roman" w:hAnsi="Times New Roman" w:cs="Times New Roman"/>
        </w:rPr>
        <w:t>std_logic_vector</w:t>
      </w:r>
      <w:proofErr w:type="spellEnd"/>
      <w:r>
        <w:rPr>
          <w:rFonts w:ascii="Times New Roman" w:hAnsi="Times New Roman" w:cs="Times New Roman"/>
        </w:rPr>
        <w:t xml:space="preserve">(4 </w:t>
      </w:r>
      <w:proofErr w:type="spellStart"/>
      <w:r>
        <w:rPr>
          <w:rFonts w:ascii="Times New Roman" w:hAnsi="Times New Roman" w:cs="Times New Roman"/>
        </w:rPr>
        <w:t>downto</w:t>
      </w:r>
      <w:proofErr w:type="spellEnd"/>
      <w:r>
        <w:rPr>
          <w:rFonts w:ascii="Times New Roman" w:hAnsi="Times New Roman" w:cs="Times New Roman"/>
        </w:rPr>
        <w:t xml:space="preserve"> 0)</w:t>
      </w:r>
    </w:p>
    <w:p w:rsidR="00E95A26" w:rsidRPr="00E95A26" w:rsidRDefault="008D3645" w:rsidP="008D3645">
      <w:pPr>
        <w:pStyle w:val="NoSpacing"/>
        <w:rPr>
          <w:rFonts w:ascii="Times New Roman" w:hAnsi="Times New Roman" w:cs="Times New Roman"/>
        </w:rPr>
      </w:pPr>
      <w:r>
        <w:rPr>
          <w:rFonts w:ascii="Times New Roman" w:hAnsi="Times New Roman" w:cs="Times New Roman"/>
        </w:rPr>
        <w:t xml:space="preserve">          </w:t>
      </w:r>
      <w:r w:rsidR="00E95A26" w:rsidRPr="00E95A26">
        <w:rPr>
          <w:rFonts w:ascii="Times New Roman" w:hAnsi="Times New Roman" w:cs="Times New Roman"/>
        </w:rPr>
        <w:t xml:space="preserve"> St, </w:t>
      </w:r>
      <w:proofErr w:type="spellStart"/>
      <w:r w:rsidR="00E95A26" w:rsidRPr="00E95A26">
        <w:rPr>
          <w:rFonts w:ascii="Times New Roman" w:hAnsi="Times New Roman" w:cs="Times New Roman"/>
        </w:rPr>
        <w:t>Clk</w:t>
      </w:r>
      <w:proofErr w:type="spellEnd"/>
      <w:r w:rsidR="00E95A26" w:rsidRPr="00E95A26">
        <w:rPr>
          <w:rFonts w:ascii="Times New Roman" w:hAnsi="Times New Roman" w:cs="Times New Roman"/>
        </w:rPr>
        <w:t xml:space="preserve">, Reset: </w:t>
      </w:r>
      <w:r w:rsidR="00E95A26" w:rsidRPr="00E95A26">
        <w:rPr>
          <w:rFonts w:ascii="Times New Roman" w:hAnsi="Times New Roman" w:cs="Times New Roman"/>
          <w:b/>
        </w:rPr>
        <w:t>in</w:t>
      </w:r>
      <w:r w:rsidR="00E95A26" w:rsidRPr="00E95A26">
        <w:rPr>
          <w:rFonts w:ascii="Times New Roman" w:hAnsi="Times New Roman" w:cs="Times New Roman"/>
        </w:rPr>
        <w:t xml:space="preserve"> </w:t>
      </w:r>
      <w:proofErr w:type="spellStart"/>
      <w:r w:rsidR="00E95A26" w:rsidRPr="00E95A26">
        <w:rPr>
          <w:rFonts w:ascii="Times New Roman" w:hAnsi="Times New Roman" w:cs="Times New Roman"/>
        </w:rPr>
        <w:t>std_logic</w:t>
      </w:r>
      <w:proofErr w:type="spellEnd"/>
      <w:r w:rsidR="00E95A26" w:rsidRPr="00E95A26">
        <w:rPr>
          <w:rFonts w:ascii="Times New Roman" w:hAnsi="Times New Roman" w:cs="Times New Roman"/>
        </w:rPr>
        <w:t>;</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rPr>
        <w:t xml:space="preserve">           </w:t>
      </w:r>
      <w:proofErr w:type="spellStart"/>
      <w:r w:rsidRPr="00E95A26">
        <w:rPr>
          <w:rFonts w:ascii="Times New Roman" w:hAnsi="Times New Roman" w:cs="Times New Roman"/>
        </w:rPr>
        <w:t>Done</w:t>
      </w:r>
      <w:proofErr w:type="gramStart"/>
      <w:r w:rsidRPr="00E95A26">
        <w:rPr>
          <w:rFonts w:ascii="Times New Roman" w:hAnsi="Times New Roman" w:cs="Times New Roman"/>
        </w:rPr>
        <w:t>,v</w:t>
      </w:r>
      <w:proofErr w:type="spellEnd"/>
      <w:proofErr w:type="gramEnd"/>
      <w:r w:rsidRPr="00E95A26">
        <w:rPr>
          <w:rFonts w:ascii="Times New Roman" w:hAnsi="Times New Roman" w:cs="Times New Roman"/>
        </w:rPr>
        <w:t xml:space="preserve">:  </w:t>
      </w:r>
      <w:r w:rsidRPr="00E95A26">
        <w:rPr>
          <w:rFonts w:ascii="Times New Roman" w:hAnsi="Times New Roman" w:cs="Times New Roman"/>
          <w:b/>
        </w:rPr>
        <w:t>out</w:t>
      </w:r>
      <w:r w:rsidRPr="00E95A26">
        <w:rPr>
          <w:rFonts w:ascii="Times New Roman" w:hAnsi="Times New Roman" w:cs="Times New Roman"/>
        </w:rPr>
        <w:t xml:space="preserve"> </w:t>
      </w:r>
      <w:proofErr w:type="spellStart"/>
      <w:r w:rsidRPr="00E95A26">
        <w:rPr>
          <w:rFonts w:ascii="Times New Roman" w:hAnsi="Times New Roman" w:cs="Times New Roman"/>
        </w:rPr>
        <w:t>std_logic</w:t>
      </w:r>
      <w:proofErr w:type="spellEnd"/>
      <w:r w:rsidRPr="00E95A26">
        <w:rPr>
          <w:rFonts w:ascii="Times New Roman" w:hAnsi="Times New Roman" w:cs="Times New Roman"/>
        </w:rPr>
        <w:t>;</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rPr>
        <w:t xml:space="preserve">           Quotient: </w:t>
      </w:r>
      <w:r w:rsidRPr="00E95A26">
        <w:rPr>
          <w:rFonts w:ascii="Times New Roman" w:hAnsi="Times New Roman" w:cs="Times New Roman"/>
          <w:b/>
        </w:rPr>
        <w:t>out</w:t>
      </w:r>
      <w:r w:rsidRPr="00E95A26">
        <w:rPr>
          <w:rFonts w:ascii="Times New Roman" w:hAnsi="Times New Roman" w:cs="Times New Roman"/>
        </w:rPr>
        <w:t xml:space="preserve"> </w:t>
      </w:r>
      <w:proofErr w:type="spellStart"/>
      <w:r w:rsidRPr="00E95A26">
        <w:rPr>
          <w:rFonts w:ascii="Times New Roman" w:hAnsi="Times New Roman" w:cs="Times New Roman"/>
        </w:rPr>
        <w:t>std_logic_vector</w:t>
      </w:r>
      <w:proofErr w:type="spellEnd"/>
      <w:r w:rsidRPr="00E95A26">
        <w:rPr>
          <w:rFonts w:ascii="Times New Roman" w:hAnsi="Times New Roman" w:cs="Times New Roman"/>
        </w:rPr>
        <w:t xml:space="preserve"> (5 </w:t>
      </w:r>
      <w:proofErr w:type="spellStart"/>
      <w:r w:rsidRPr="00E95A26">
        <w:rPr>
          <w:rFonts w:ascii="Times New Roman" w:hAnsi="Times New Roman" w:cs="Times New Roman"/>
        </w:rPr>
        <w:t>downto</w:t>
      </w:r>
      <w:proofErr w:type="spellEnd"/>
      <w:r w:rsidRPr="00E95A26">
        <w:rPr>
          <w:rFonts w:ascii="Times New Roman" w:hAnsi="Times New Roman" w:cs="Times New Roman"/>
        </w:rPr>
        <w:t xml:space="preserve"> 0);</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rPr>
        <w:t xml:space="preserve">           Remainder: </w:t>
      </w:r>
      <w:r w:rsidRPr="00E95A26">
        <w:rPr>
          <w:rFonts w:ascii="Times New Roman" w:hAnsi="Times New Roman" w:cs="Times New Roman"/>
          <w:b/>
        </w:rPr>
        <w:t>out</w:t>
      </w:r>
      <w:r w:rsidRPr="00E95A26">
        <w:rPr>
          <w:rFonts w:ascii="Times New Roman" w:hAnsi="Times New Roman" w:cs="Times New Roman"/>
        </w:rPr>
        <w:t xml:space="preserve"> </w:t>
      </w:r>
      <w:proofErr w:type="spellStart"/>
      <w:r w:rsidRPr="00E95A26">
        <w:rPr>
          <w:rFonts w:ascii="Times New Roman" w:hAnsi="Times New Roman" w:cs="Times New Roman"/>
        </w:rPr>
        <w:t>std_logic_</w:t>
      </w:r>
      <w:proofErr w:type="gramStart"/>
      <w:r w:rsidRPr="00E95A26">
        <w:rPr>
          <w:rFonts w:ascii="Times New Roman" w:hAnsi="Times New Roman" w:cs="Times New Roman"/>
        </w:rPr>
        <w:t>vector</w:t>
      </w:r>
      <w:proofErr w:type="spellEnd"/>
      <w:r w:rsidRPr="00E95A26">
        <w:rPr>
          <w:rFonts w:ascii="Times New Roman" w:hAnsi="Times New Roman" w:cs="Times New Roman"/>
        </w:rPr>
        <w:t>(</w:t>
      </w:r>
      <w:proofErr w:type="gramEnd"/>
      <w:r w:rsidRPr="00E95A26">
        <w:rPr>
          <w:rFonts w:ascii="Times New Roman" w:hAnsi="Times New Roman" w:cs="Times New Roman"/>
        </w:rPr>
        <w:t xml:space="preserve">4 </w:t>
      </w:r>
      <w:proofErr w:type="spellStart"/>
      <w:r w:rsidRPr="00E95A26">
        <w:rPr>
          <w:rFonts w:ascii="Times New Roman" w:hAnsi="Times New Roman" w:cs="Times New Roman"/>
        </w:rPr>
        <w:t>downto</w:t>
      </w:r>
      <w:proofErr w:type="spellEnd"/>
      <w:r w:rsidRPr="00E95A26">
        <w:rPr>
          <w:rFonts w:ascii="Times New Roman" w:hAnsi="Times New Roman" w:cs="Times New Roman"/>
        </w:rPr>
        <w:t xml:space="preserve"> 0));</w:t>
      </w:r>
    </w:p>
    <w:p w:rsidR="00E95A26" w:rsidRPr="00E95A26" w:rsidRDefault="00E95A26" w:rsidP="00E95A26">
      <w:pPr>
        <w:pStyle w:val="NoSpacing"/>
        <w:rPr>
          <w:rFonts w:ascii="Times New Roman" w:hAnsi="Times New Roman" w:cs="Times New Roman"/>
        </w:rPr>
      </w:pPr>
      <w:proofErr w:type="gramStart"/>
      <w:r w:rsidRPr="00E95A26">
        <w:rPr>
          <w:rFonts w:ascii="Times New Roman" w:hAnsi="Times New Roman" w:cs="Times New Roman"/>
          <w:b/>
        </w:rPr>
        <w:t>end</w:t>
      </w:r>
      <w:proofErr w:type="gramEnd"/>
      <w:r w:rsidRPr="00E95A26">
        <w:rPr>
          <w:rFonts w:ascii="Times New Roman" w:hAnsi="Times New Roman" w:cs="Times New Roman"/>
        </w:rPr>
        <w:t xml:space="preserve"> divider;</w:t>
      </w:r>
    </w:p>
    <w:p w:rsidR="00E95A26" w:rsidRPr="00E95A26" w:rsidRDefault="00E95A26" w:rsidP="00E95A26">
      <w:pPr>
        <w:pStyle w:val="NoSpacing"/>
        <w:rPr>
          <w:rFonts w:ascii="Times New Roman" w:hAnsi="Times New Roman" w:cs="Times New Roman"/>
        </w:rPr>
      </w:pPr>
    </w:p>
    <w:p w:rsidR="00E95A26" w:rsidRPr="00E95A26" w:rsidRDefault="00E95A26" w:rsidP="00E95A26">
      <w:pPr>
        <w:pStyle w:val="NoSpacing"/>
        <w:rPr>
          <w:rFonts w:ascii="Times New Roman" w:hAnsi="Times New Roman" w:cs="Times New Roman"/>
        </w:rPr>
      </w:pPr>
      <w:proofErr w:type="gramStart"/>
      <w:r w:rsidRPr="00E95A26">
        <w:rPr>
          <w:rFonts w:ascii="Times New Roman" w:hAnsi="Times New Roman" w:cs="Times New Roman"/>
          <w:b/>
        </w:rPr>
        <w:t>architecture</w:t>
      </w:r>
      <w:proofErr w:type="gramEnd"/>
      <w:r w:rsidRPr="00E95A26">
        <w:rPr>
          <w:rFonts w:ascii="Times New Roman" w:hAnsi="Times New Roman" w:cs="Times New Roman"/>
        </w:rPr>
        <w:t xml:space="preserve"> </w:t>
      </w:r>
      <w:proofErr w:type="spellStart"/>
      <w:r w:rsidRPr="00E95A26">
        <w:rPr>
          <w:rFonts w:ascii="Times New Roman" w:hAnsi="Times New Roman" w:cs="Times New Roman"/>
        </w:rPr>
        <w:t>behav</w:t>
      </w:r>
      <w:proofErr w:type="spellEnd"/>
      <w:r w:rsidRPr="00E95A26">
        <w:rPr>
          <w:rFonts w:ascii="Times New Roman" w:hAnsi="Times New Roman" w:cs="Times New Roman"/>
        </w:rPr>
        <w:t xml:space="preserve"> </w:t>
      </w:r>
      <w:r w:rsidRPr="00E95A26">
        <w:rPr>
          <w:rFonts w:ascii="Times New Roman" w:hAnsi="Times New Roman" w:cs="Times New Roman"/>
          <w:b/>
        </w:rPr>
        <w:t>of</w:t>
      </w:r>
      <w:r w:rsidRPr="00E95A26">
        <w:rPr>
          <w:rFonts w:ascii="Times New Roman" w:hAnsi="Times New Roman" w:cs="Times New Roman"/>
        </w:rPr>
        <w:t xml:space="preserve"> divider </w:t>
      </w:r>
      <w:r w:rsidRPr="00E95A26">
        <w:rPr>
          <w:rFonts w:ascii="Times New Roman" w:hAnsi="Times New Roman" w:cs="Times New Roman"/>
          <w:b/>
        </w:rPr>
        <w:t>is</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rPr>
        <w:tab/>
        <w:t xml:space="preserve">-- Define your signals in </w:t>
      </w:r>
      <w:proofErr w:type="gramStart"/>
      <w:r w:rsidRPr="00E95A26">
        <w:rPr>
          <w:rFonts w:ascii="Times New Roman" w:hAnsi="Times New Roman" w:cs="Times New Roman"/>
        </w:rPr>
        <w:t>here !</w:t>
      </w:r>
      <w:proofErr w:type="gramEnd"/>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rPr>
        <w:tab/>
        <w:t xml:space="preserve">-- Define your signals in </w:t>
      </w:r>
      <w:proofErr w:type="gramStart"/>
      <w:r w:rsidRPr="00E95A26">
        <w:rPr>
          <w:rFonts w:ascii="Times New Roman" w:hAnsi="Times New Roman" w:cs="Times New Roman"/>
        </w:rPr>
        <w:t>here !</w:t>
      </w:r>
      <w:proofErr w:type="gramEnd"/>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rPr>
        <w:tab/>
        <w:t xml:space="preserve">-- Define your signals in </w:t>
      </w:r>
      <w:proofErr w:type="gramStart"/>
      <w:r w:rsidRPr="00E95A26">
        <w:rPr>
          <w:rFonts w:ascii="Times New Roman" w:hAnsi="Times New Roman" w:cs="Times New Roman"/>
        </w:rPr>
        <w:t>here !</w:t>
      </w:r>
      <w:proofErr w:type="gramEnd"/>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rPr>
        <w:tab/>
        <w:t xml:space="preserve">-- Define your signals in </w:t>
      </w:r>
      <w:proofErr w:type="gramStart"/>
      <w:r w:rsidRPr="00E95A26">
        <w:rPr>
          <w:rFonts w:ascii="Times New Roman" w:hAnsi="Times New Roman" w:cs="Times New Roman"/>
        </w:rPr>
        <w:t>here !</w:t>
      </w:r>
      <w:proofErr w:type="gramEnd"/>
    </w:p>
    <w:p w:rsidR="00E95A26" w:rsidRPr="00E95A26" w:rsidRDefault="00E95A26" w:rsidP="00E95A26">
      <w:pPr>
        <w:pStyle w:val="NoSpacing"/>
        <w:rPr>
          <w:rFonts w:ascii="Times New Roman" w:hAnsi="Times New Roman" w:cs="Times New Roman"/>
        </w:rPr>
      </w:pPr>
    </w:p>
    <w:p w:rsidR="00E95A26" w:rsidRPr="00E95A26" w:rsidRDefault="00E95A26" w:rsidP="00E95A26">
      <w:pPr>
        <w:pStyle w:val="NoSpacing"/>
        <w:rPr>
          <w:rFonts w:ascii="Times New Roman" w:hAnsi="Times New Roman" w:cs="Times New Roman"/>
        </w:rPr>
      </w:pPr>
      <w:proofErr w:type="gramStart"/>
      <w:r w:rsidRPr="00E95A26">
        <w:rPr>
          <w:rFonts w:ascii="Times New Roman" w:hAnsi="Times New Roman" w:cs="Times New Roman"/>
          <w:b/>
        </w:rPr>
        <w:t>begin</w:t>
      </w:r>
      <w:proofErr w:type="gramEnd"/>
    </w:p>
    <w:p w:rsidR="00E95A26" w:rsidRPr="00E95A26" w:rsidRDefault="00E95A26" w:rsidP="00E95A26">
      <w:pPr>
        <w:pStyle w:val="NoSpacing"/>
        <w:rPr>
          <w:rFonts w:ascii="Times New Roman" w:hAnsi="Times New Roman" w:cs="Times New Roman"/>
        </w:rPr>
      </w:pP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ab/>
      </w:r>
      <w:proofErr w:type="gramStart"/>
      <w:r w:rsidRPr="00E95A26">
        <w:rPr>
          <w:rFonts w:ascii="Times New Roman" w:hAnsi="Times New Roman" w:cs="Times New Roman"/>
          <w:b/>
        </w:rPr>
        <w:t>process</w:t>
      </w:r>
      <w:r w:rsidRPr="00E95A26">
        <w:rPr>
          <w:rFonts w:ascii="Times New Roman" w:hAnsi="Times New Roman" w:cs="Times New Roman"/>
        </w:rPr>
        <w:t>(</w:t>
      </w:r>
      <w:proofErr w:type="gramEnd"/>
      <w:r w:rsidRPr="00E95A26">
        <w:rPr>
          <w:rFonts w:ascii="Times New Roman" w:hAnsi="Times New Roman" w:cs="Times New Roman"/>
        </w:rPr>
        <w:t>St, ___ , ___ )  </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ab/>
      </w:r>
      <w:proofErr w:type="gramStart"/>
      <w:r w:rsidRPr="00E95A26">
        <w:rPr>
          <w:rFonts w:ascii="Times New Roman" w:hAnsi="Times New Roman" w:cs="Times New Roman"/>
          <w:b/>
        </w:rPr>
        <w:t>begin</w:t>
      </w:r>
      <w:proofErr w:type="gramEnd"/>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rPr>
        <w:t>    --Initialize your signals here</w:t>
      </w:r>
    </w:p>
    <w:p w:rsidR="00E95A26" w:rsidRPr="00E95A26" w:rsidRDefault="00E95A26" w:rsidP="00E95A26">
      <w:pPr>
        <w:pStyle w:val="NoSpacing"/>
        <w:rPr>
          <w:rFonts w:ascii="Times New Roman" w:hAnsi="Times New Roman" w:cs="Times New Roman"/>
        </w:rPr>
      </w:pP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ab/>
      </w:r>
      <w:r w:rsidRPr="00E95A26">
        <w:rPr>
          <w:rFonts w:ascii="Times New Roman" w:hAnsi="Times New Roman" w:cs="Times New Roman"/>
          <w:b/>
        </w:rPr>
        <w:tab/>
      </w:r>
      <w:proofErr w:type="gramStart"/>
      <w:r w:rsidRPr="00E95A26">
        <w:rPr>
          <w:rFonts w:ascii="Times New Roman" w:hAnsi="Times New Roman" w:cs="Times New Roman"/>
          <w:b/>
        </w:rPr>
        <w:t>case</w:t>
      </w:r>
      <w:proofErr w:type="gramEnd"/>
      <w:r w:rsidRPr="00E95A26">
        <w:rPr>
          <w:rFonts w:ascii="Times New Roman" w:hAnsi="Times New Roman" w:cs="Times New Roman"/>
          <w:b/>
        </w:rPr>
        <w:t xml:space="preserve"> </w:t>
      </w:r>
      <w:r w:rsidRPr="00E95A26">
        <w:rPr>
          <w:rFonts w:ascii="Times New Roman" w:hAnsi="Times New Roman" w:cs="Times New Roman"/>
        </w:rPr>
        <w:t xml:space="preserve">State </w:t>
      </w:r>
      <w:r w:rsidRPr="00E95A26">
        <w:rPr>
          <w:rFonts w:ascii="Times New Roman" w:hAnsi="Times New Roman" w:cs="Times New Roman"/>
          <w:b/>
        </w:rPr>
        <w:t>is</w:t>
      </w:r>
    </w:p>
    <w:p w:rsidR="00E95A26" w:rsidRPr="00E95A26" w:rsidRDefault="00E95A26" w:rsidP="00E95A26">
      <w:pPr>
        <w:pStyle w:val="NoSpacing"/>
        <w:rPr>
          <w:rFonts w:ascii="Times New Roman" w:hAnsi="Times New Roman" w:cs="Times New Roman"/>
        </w:rPr>
      </w:pPr>
      <w:proofErr w:type="gramStart"/>
      <w:r w:rsidRPr="00E95A26">
        <w:rPr>
          <w:rFonts w:ascii="Times New Roman" w:hAnsi="Times New Roman" w:cs="Times New Roman"/>
          <w:b/>
        </w:rPr>
        <w:t>when</w:t>
      </w:r>
      <w:proofErr w:type="gramEnd"/>
      <w:r w:rsidRPr="00E95A26">
        <w:rPr>
          <w:rFonts w:ascii="Times New Roman" w:hAnsi="Times New Roman" w:cs="Times New Roman"/>
          <w:b/>
        </w:rPr>
        <w:t xml:space="preserve"> </w:t>
      </w:r>
      <w:r w:rsidRPr="00E95A26">
        <w:rPr>
          <w:rFonts w:ascii="Times New Roman" w:hAnsi="Times New Roman" w:cs="Times New Roman"/>
        </w:rPr>
        <w:t>0 =&gt;</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ab/>
      </w:r>
      <w:r w:rsidRPr="00E95A26">
        <w:rPr>
          <w:rFonts w:ascii="Times New Roman" w:hAnsi="Times New Roman" w:cs="Times New Roman"/>
          <w:b/>
        </w:rPr>
        <w:tab/>
        <w:t xml:space="preserve">--- </w:t>
      </w:r>
      <w:r w:rsidRPr="00E95A26">
        <w:rPr>
          <w:rFonts w:ascii="Times New Roman" w:hAnsi="Times New Roman" w:cs="Times New Roman"/>
        </w:rPr>
        <w:t>Remaining part of the code</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ab/>
      </w:r>
      <w:r w:rsidRPr="00E95A26">
        <w:rPr>
          <w:rFonts w:ascii="Times New Roman" w:hAnsi="Times New Roman" w:cs="Times New Roman"/>
          <w:b/>
        </w:rPr>
        <w:tab/>
      </w:r>
      <w:proofErr w:type="gramStart"/>
      <w:r w:rsidRPr="00E95A26">
        <w:rPr>
          <w:rFonts w:ascii="Times New Roman" w:hAnsi="Times New Roman" w:cs="Times New Roman"/>
          <w:b/>
        </w:rPr>
        <w:t>end</w:t>
      </w:r>
      <w:proofErr w:type="gramEnd"/>
      <w:r w:rsidRPr="00E95A26">
        <w:rPr>
          <w:rFonts w:ascii="Times New Roman" w:hAnsi="Times New Roman" w:cs="Times New Roman"/>
          <w:b/>
        </w:rPr>
        <w:t xml:space="preserve"> case</w:t>
      </w:r>
      <w:r w:rsidRPr="00E95A26">
        <w:rPr>
          <w:rFonts w:ascii="Times New Roman" w:hAnsi="Times New Roman" w:cs="Times New Roman"/>
        </w:rPr>
        <w:t>;</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ab/>
      </w:r>
      <w:proofErr w:type="gramStart"/>
      <w:r w:rsidRPr="00E95A26">
        <w:rPr>
          <w:rFonts w:ascii="Times New Roman" w:hAnsi="Times New Roman" w:cs="Times New Roman"/>
          <w:b/>
        </w:rPr>
        <w:t>end</w:t>
      </w:r>
      <w:proofErr w:type="gramEnd"/>
      <w:r w:rsidRPr="00E95A26">
        <w:rPr>
          <w:rFonts w:ascii="Times New Roman" w:hAnsi="Times New Roman" w:cs="Times New Roman"/>
          <w:b/>
        </w:rPr>
        <w:t xml:space="preserve"> process</w:t>
      </w:r>
      <w:r w:rsidRPr="00E95A26">
        <w:rPr>
          <w:rFonts w:ascii="Times New Roman" w:hAnsi="Times New Roman" w:cs="Times New Roman"/>
        </w:rPr>
        <w:t>;</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 </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ab/>
      </w:r>
      <w:proofErr w:type="gramStart"/>
      <w:r w:rsidRPr="00E95A26">
        <w:rPr>
          <w:rFonts w:ascii="Times New Roman" w:hAnsi="Times New Roman" w:cs="Times New Roman"/>
          <w:b/>
        </w:rPr>
        <w:t>process</w:t>
      </w:r>
      <w:r w:rsidRPr="00E95A26">
        <w:rPr>
          <w:rFonts w:ascii="Times New Roman" w:hAnsi="Times New Roman" w:cs="Times New Roman"/>
        </w:rPr>
        <w:t>(</w:t>
      </w:r>
      <w:proofErr w:type="gramEnd"/>
      <w:r w:rsidRPr="00E95A26">
        <w:rPr>
          <w:rFonts w:ascii="Times New Roman" w:hAnsi="Times New Roman" w:cs="Times New Roman"/>
        </w:rPr>
        <w:t xml:space="preserve"> __ , __ )</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ab/>
      </w:r>
      <w:proofErr w:type="gramStart"/>
      <w:r w:rsidRPr="00E95A26">
        <w:rPr>
          <w:rFonts w:ascii="Times New Roman" w:hAnsi="Times New Roman" w:cs="Times New Roman"/>
          <w:b/>
        </w:rPr>
        <w:t>begin</w:t>
      </w:r>
      <w:proofErr w:type="gramEnd"/>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ab/>
      </w:r>
      <w:r w:rsidRPr="00E95A26">
        <w:rPr>
          <w:rFonts w:ascii="Times New Roman" w:hAnsi="Times New Roman" w:cs="Times New Roman"/>
          <w:b/>
        </w:rPr>
        <w:tab/>
      </w:r>
      <w:proofErr w:type="gramStart"/>
      <w:r w:rsidRPr="00E95A26">
        <w:rPr>
          <w:rFonts w:ascii="Times New Roman" w:hAnsi="Times New Roman" w:cs="Times New Roman"/>
          <w:b/>
        </w:rPr>
        <w:t>if</w:t>
      </w:r>
      <w:proofErr w:type="gramEnd"/>
      <w:r w:rsidRPr="00E95A26">
        <w:rPr>
          <w:rFonts w:ascii="Times New Roman" w:hAnsi="Times New Roman" w:cs="Times New Roman"/>
          <w:b/>
        </w:rPr>
        <w:t xml:space="preserve"> </w:t>
      </w:r>
      <w:proofErr w:type="spellStart"/>
      <w:r w:rsidRPr="00E95A26">
        <w:rPr>
          <w:rFonts w:ascii="Times New Roman" w:hAnsi="Times New Roman" w:cs="Times New Roman"/>
        </w:rPr>
        <w:t>Rst</w:t>
      </w:r>
      <w:proofErr w:type="spellEnd"/>
      <w:r w:rsidRPr="00E95A26">
        <w:rPr>
          <w:rFonts w:ascii="Times New Roman" w:hAnsi="Times New Roman" w:cs="Times New Roman"/>
        </w:rPr>
        <w:t xml:space="preserve"> = '1' </w:t>
      </w:r>
      <w:r w:rsidRPr="00E95A26">
        <w:rPr>
          <w:rFonts w:ascii="Times New Roman" w:hAnsi="Times New Roman" w:cs="Times New Roman"/>
          <w:b/>
        </w:rPr>
        <w:t xml:space="preserve">then </w:t>
      </w:r>
      <w:r w:rsidRPr="00E95A26">
        <w:rPr>
          <w:rFonts w:ascii="Times New Roman" w:hAnsi="Times New Roman" w:cs="Times New Roman"/>
        </w:rPr>
        <w:t>State &lt;= 0;</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ab/>
      </w:r>
      <w:r w:rsidRPr="00E95A26">
        <w:rPr>
          <w:rFonts w:ascii="Times New Roman" w:hAnsi="Times New Roman" w:cs="Times New Roman"/>
          <w:b/>
        </w:rPr>
        <w:tab/>
      </w:r>
      <w:proofErr w:type="spellStart"/>
      <w:proofErr w:type="gramStart"/>
      <w:r w:rsidRPr="00E95A26">
        <w:rPr>
          <w:rFonts w:ascii="Times New Roman" w:hAnsi="Times New Roman" w:cs="Times New Roman"/>
          <w:b/>
        </w:rPr>
        <w:t>elsif</w:t>
      </w:r>
      <w:proofErr w:type="spellEnd"/>
      <w:proofErr w:type="gramEnd"/>
      <w:r w:rsidRPr="00E95A26">
        <w:rPr>
          <w:rFonts w:ascii="Times New Roman" w:hAnsi="Times New Roman" w:cs="Times New Roman"/>
          <w:b/>
        </w:rPr>
        <w:t xml:space="preserve"> </w:t>
      </w:r>
      <w:proofErr w:type="spellStart"/>
      <w:r w:rsidRPr="00E95A26">
        <w:rPr>
          <w:rFonts w:ascii="Times New Roman" w:hAnsi="Times New Roman" w:cs="Times New Roman"/>
        </w:rPr>
        <w:t>Clk'event</w:t>
      </w:r>
      <w:proofErr w:type="spellEnd"/>
      <w:r w:rsidRPr="00E95A26">
        <w:rPr>
          <w:rFonts w:ascii="Times New Roman" w:hAnsi="Times New Roman" w:cs="Times New Roman"/>
        </w:rPr>
        <w:t xml:space="preserve"> </w:t>
      </w:r>
      <w:r w:rsidRPr="00E95A26">
        <w:rPr>
          <w:rFonts w:ascii="Times New Roman" w:hAnsi="Times New Roman" w:cs="Times New Roman"/>
          <w:b/>
        </w:rPr>
        <w:t xml:space="preserve">and </w:t>
      </w:r>
      <w:proofErr w:type="spellStart"/>
      <w:r w:rsidRPr="00E95A26">
        <w:rPr>
          <w:rFonts w:ascii="Times New Roman" w:hAnsi="Times New Roman" w:cs="Times New Roman"/>
        </w:rPr>
        <w:t>Clk</w:t>
      </w:r>
      <w:proofErr w:type="spellEnd"/>
      <w:r w:rsidRPr="00E95A26">
        <w:rPr>
          <w:rFonts w:ascii="Times New Roman" w:hAnsi="Times New Roman" w:cs="Times New Roman"/>
        </w:rPr>
        <w:t xml:space="preserve"> = '1' </w:t>
      </w:r>
      <w:r w:rsidRPr="00E95A26">
        <w:rPr>
          <w:rFonts w:ascii="Times New Roman" w:hAnsi="Times New Roman" w:cs="Times New Roman"/>
          <w:b/>
        </w:rPr>
        <w:t>then</w:t>
      </w:r>
    </w:p>
    <w:p w:rsidR="00E95A26" w:rsidRPr="00E95A26" w:rsidRDefault="00E95A26" w:rsidP="00E95A26">
      <w:pPr>
        <w:pStyle w:val="NoSpacing"/>
        <w:ind w:left="720" w:firstLine="720"/>
        <w:rPr>
          <w:rFonts w:ascii="Times New Roman" w:hAnsi="Times New Roman" w:cs="Times New Roman"/>
        </w:rPr>
      </w:pPr>
      <w:r w:rsidRPr="00E95A26">
        <w:rPr>
          <w:rFonts w:ascii="Times New Roman" w:hAnsi="Times New Roman" w:cs="Times New Roman"/>
        </w:rPr>
        <w:t xml:space="preserve">State &lt;= </w:t>
      </w:r>
      <w:proofErr w:type="spellStart"/>
      <w:r w:rsidRPr="00E95A26">
        <w:rPr>
          <w:rFonts w:ascii="Times New Roman" w:hAnsi="Times New Roman" w:cs="Times New Roman"/>
        </w:rPr>
        <w:t>NextState</w:t>
      </w:r>
      <w:proofErr w:type="spellEnd"/>
      <w:r w:rsidRPr="00E95A26">
        <w:rPr>
          <w:rFonts w:ascii="Times New Roman" w:hAnsi="Times New Roman" w:cs="Times New Roman"/>
        </w:rPr>
        <w:t>;</w:t>
      </w:r>
    </w:p>
    <w:p w:rsidR="008D3645" w:rsidRDefault="008D3645" w:rsidP="00E95A26">
      <w:pPr>
        <w:pStyle w:val="NoSpacing"/>
        <w:rPr>
          <w:rFonts w:ascii="Times New Roman" w:hAnsi="Times New Roman" w:cs="Times New Roman"/>
          <w:b/>
        </w:rPr>
      </w:pPr>
      <w:r>
        <w:rPr>
          <w:rFonts w:ascii="Times New Roman" w:hAnsi="Times New Roman" w:cs="Times New Roman"/>
          <w:b/>
        </w:rPr>
        <w:tab/>
      </w:r>
      <w:r>
        <w:rPr>
          <w:rFonts w:ascii="Times New Roman" w:hAnsi="Times New Roman" w:cs="Times New Roman"/>
          <w:b/>
        </w:rPr>
        <w:tab/>
        <w:t>----------------------------</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tab/>
      </w:r>
      <w:r w:rsidRPr="00E95A26">
        <w:rPr>
          <w:rFonts w:ascii="Times New Roman" w:hAnsi="Times New Roman" w:cs="Times New Roman"/>
          <w:b/>
        </w:rPr>
        <w:tab/>
      </w:r>
      <w:proofErr w:type="gramStart"/>
      <w:r w:rsidRPr="00E95A26">
        <w:rPr>
          <w:rFonts w:ascii="Times New Roman" w:hAnsi="Times New Roman" w:cs="Times New Roman"/>
          <w:b/>
        </w:rPr>
        <w:t>end</w:t>
      </w:r>
      <w:proofErr w:type="gramEnd"/>
      <w:r w:rsidRPr="00E95A26">
        <w:rPr>
          <w:rFonts w:ascii="Times New Roman" w:hAnsi="Times New Roman" w:cs="Times New Roman"/>
          <w:b/>
        </w:rPr>
        <w:t xml:space="preserve"> if;</w:t>
      </w:r>
    </w:p>
    <w:p w:rsidR="00E95A26" w:rsidRPr="00E95A26" w:rsidRDefault="00E95A26" w:rsidP="00E95A26">
      <w:pPr>
        <w:pStyle w:val="NoSpacing"/>
        <w:rPr>
          <w:rFonts w:ascii="Times New Roman" w:hAnsi="Times New Roman" w:cs="Times New Roman"/>
        </w:rPr>
      </w:pPr>
      <w:r w:rsidRPr="00E95A26">
        <w:rPr>
          <w:rFonts w:ascii="Times New Roman" w:hAnsi="Times New Roman" w:cs="Times New Roman"/>
          <w:b/>
        </w:rPr>
        <w:lastRenderedPageBreak/>
        <w:tab/>
      </w:r>
      <w:proofErr w:type="gramStart"/>
      <w:r w:rsidRPr="00E95A26">
        <w:rPr>
          <w:rFonts w:ascii="Times New Roman" w:hAnsi="Times New Roman" w:cs="Times New Roman"/>
          <w:b/>
        </w:rPr>
        <w:t>end</w:t>
      </w:r>
      <w:proofErr w:type="gramEnd"/>
      <w:r w:rsidRPr="00E95A26">
        <w:rPr>
          <w:rFonts w:ascii="Times New Roman" w:hAnsi="Times New Roman" w:cs="Times New Roman"/>
          <w:b/>
        </w:rPr>
        <w:t xml:space="preserve"> process</w:t>
      </w:r>
      <w:r w:rsidRPr="00E95A26">
        <w:rPr>
          <w:rFonts w:ascii="Times New Roman" w:hAnsi="Times New Roman" w:cs="Times New Roman"/>
        </w:rPr>
        <w:t>;</w:t>
      </w:r>
    </w:p>
    <w:p w:rsidR="00E95A26" w:rsidRPr="00E95A26" w:rsidRDefault="00E95A26" w:rsidP="00E95A26">
      <w:pPr>
        <w:pStyle w:val="NoSpacing"/>
        <w:rPr>
          <w:rFonts w:ascii="Times New Roman" w:hAnsi="Times New Roman" w:cs="Times New Roman"/>
        </w:rPr>
      </w:pPr>
      <w:proofErr w:type="gramStart"/>
      <w:r w:rsidRPr="00E95A26">
        <w:rPr>
          <w:rFonts w:ascii="Times New Roman" w:hAnsi="Times New Roman" w:cs="Times New Roman"/>
          <w:b/>
        </w:rPr>
        <w:t>end</w:t>
      </w:r>
      <w:proofErr w:type="gramEnd"/>
      <w:r w:rsidRPr="00E95A26">
        <w:rPr>
          <w:rFonts w:ascii="Times New Roman" w:hAnsi="Times New Roman" w:cs="Times New Roman"/>
        </w:rPr>
        <w:t xml:space="preserve"> </w:t>
      </w:r>
      <w:proofErr w:type="spellStart"/>
      <w:r w:rsidRPr="00E95A26">
        <w:rPr>
          <w:rFonts w:ascii="Times New Roman" w:hAnsi="Times New Roman" w:cs="Times New Roman"/>
        </w:rPr>
        <w:t>behav</w:t>
      </w:r>
      <w:proofErr w:type="spellEnd"/>
      <w:r w:rsidRPr="00E95A26">
        <w:rPr>
          <w:rFonts w:ascii="Times New Roman" w:hAnsi="Times New Roman" w:cs="Times New Roman"/>
        </w:rPr>
        <w:t>;</w:t>
      </w:r>
    </w:p>
    <w:p w:rsidR="00FF5F44" w:rsidRPr="00FF5F44" w:rsidRDefault="00FF5F44" w:rsidP="00FF5F44">
      <w:pPr>
        <w:pStyle w:val="NoSpacing"/>
        <w:rPr>
          <w:rFonts w:ascii="Times New Roman" w:hAnsi="Times New Roman" w:cs="Times New Roman"/>
          <w:b/>
        </w:rPr>
      </w:pPr>
      <w:r w:rsidRPr="00FF5F44">
        <w:rPr>
          <w:rFonts w:ascii="Times New Roman" w:hAnsi="Times New Roman" w:cs="Times New Roman"/>
          <w:b/>
        </w:rPr>
        <w:t xml:space="preserve">Input text </w:t>
      </w:r>
      <w:proofErr w:type="gramStart"/>
      <w:r w:rsidRPr="00FF5F44">
        <w:rPr>
          <w:rFonts w:ascii="Times New Roman" w:hAnsi="Times New Roman" w:cs="Times New Roman"/>
          <w:b/>
        </w:rPr>
        <w:t>file(</w:t>
      </w:r>
      <w:proofErr w:type="gramEnd"/>
      <w:r w:rsidRPr="00FF5F44">
        <w:rPr>
          <w:rFonts w:ascii="Times New Roman" w:hAnsi="Times New Roman" w:cs="Times New Roman"/>
          <w:b/>
        </w:rPr>
        <w:t>test.txt)</w:t>
      </w:r>
    </w:p>
    <w:p w:rsidR="00FF5F44" w:rsidRDefault="00FF5F44" w:rsidP="00FF5F44">
      <w:pPr>
        <w:spacing w:after="0"/>
      </w:pPr>
    </w:p>
    <w:p w:rsidR="00FF5F44" w:rsidRDefault="00FF5F44" w:rsidP="00FF5F44">
      <w:pPr>
        <w:spacing w:after="0"/>
      </w:pPr>
    </w:p>
    <w:p w:rsidR="00FF5F44" w:rsidRPr="00FF5F44" w:rsidRDefault="00FF5F44" w:rsidP="00FF5F44">
      <w:pPr>
        <w:pStyle w:val="NoSpacing"/>
        <w:ind w:left="720" w:firstLine="720"/>
        <w:rPr>
          <w:rFonts w:ascii="Times New Roman" w:hAnsi="Times New Roman" w:cs="Times New Roman"/>
        </w:rPr>
      </w:pPr>
      <w:proofErr w:type="gramStart"/>
      <w:r w:rsidRPr="00FF5F44">
        <w:rPr>
          <w:rFonts w:ascii="Times New Roman" w:hAnsi="Times New Roman" w:cs="Times New Roman"/>
        </w:rPr>
        <w:t>force</w:t>
      </w:r>
      <w:proofErr w:type="gramEnd"/>
      <w:r w:rsidRPr="00FF5F44">
        <w:rPr>
          <w:rFonts w:ascii="Times New Roman" w:hAnsi="Times New Roman" w:cs="Times New Roman"/>
        </w:rPr>
        <w:t xml:space="preserve"> </w:t>
      </w:r>
      <w:proofErr w:type="spellStart"/>
      <w:r w:rsidRPr="00FF5F44">
        <w:rPr>
          <w:rFonts w:ascii="Times New Roman" w:hAnsi="Times New Roman" w:cs="Times New Roman"/>
        </w:rPr>
        <w:t>clk</w:t>
      </w:r>
      <w:proofErr w:type="spellEnd"/>
      <w:r w:rsidRPr="00FF5F44">
        <w:rPr>
          <w:rFonts w:ascii="Times New Roman" w:hAnsi="Times New Roman" w:cs="Times New Roman"/>
        </w:rPr>
        <w:t xml:space="preserve"> 0 0,1 100 -repeat 200</w:t>
      </w:r>
    </w:p>
    <w:p w:rsidR="00FF5F44" w:rsidRPr="00FF5F44" w:rsidRDefault="00FF5F44" w:rsidP="00FF5F44">
      <w:pPr>
        <w:pStyle w:val="NoSpacing"/>
        <w:ind w:left="720" w:firstLine="720"/>
        <w:rPr>
          <w:rFonts w:ascii="Times New Roman" w:hAnsi="Times New Roman" w:cs="Times New Roman"/>
        </w:rPr>
      </w:pPr>
      <w:proofErr w:type="gramStart"/>
      <w:r w:rsidRPr="00FF5F44">
        <w:rPr>
          <w:rFonts w:ascii="Times New Roman" w:hAnsi="Times New Roman" w:cs="Times New Roman"/>
        </w:rPr>
        <w:t>force</w:t>
      </w:r>
      <w:proofErr w:type="gramEnd"/>
      <w:r w:rsidRPr="00FF5F44">
        <w:rPr>
          <w:rFonts w:ascii="Times New Roman" w:hAnsi="Times New Roman" w:cs="Times New Roman"/>
        </w:rPr>
        <w:t xml:space="preserve"> </w:t>
      </w:r>
      <w:proofErr w:type="spellStart"/>
      <w:r w:rsidRPr="00FF5F44">
        <w:rPr>
          <w:rFonts w:ascii="Times New Roman" w:hAnsi="Times New Roman" w:cs="Times New Roman"/>
        </w:rPr>
        <w:t>Rst</w:t>
      </w:r>
      <w:proofErr w:type="spellEnd"/>
      <w:r w:rsidRPr="00FF5F44">
        <w:rPr>
          <w:rFonts w:ascii="Times New Roman" w:hAnsi="Times New Roman" w:cs="Times New Roman"/>
        </w:rPr>
        <w:t xml:space="preserve"> 0 0,1 50, 0 75</w:t>
      </w:r>
    </w:p>
    <w:p w:rsidR="00FF5F44" w:rsidRDefault="008D3645" w:rsidP="00FF5F44">
      <w:pPr>
        <w:pStyle w:val="NoSpacing"/>
        <w:ind w:left="720" w:firstLine="720"/>
        <w:rPr>
          <w:rFonts w:ascii="Times New Roman" w:hAnsi="Times New Roman" w:cs="Times New Roman"/>
        </w:rPr>
      </w:pPr>
      <w:proofErr w:type="gramStart"/>
      <w:r>
        <w:rPr>
          <w:rFonts w:ascii="Times New Roman" w:hAnsi="Times New Roman" w:cs="Times New Roman"/>
        </w:rPr>
        <w:t>force</w:t>
      </w:r>
      <w:proofErr w:type="gramEnd"/>
      <w:r>
        <w:rPr>
          <w:rFonts w:ascii="Times New Roman" w:hAnsi="Times New Roman" w:cs="Times New Roman"/>
        </w:rPr>
        <w:t xml:space="preserve"> dividend &lt;&gt;</w:t>
      </w:r>
    </w:p>
    <w:p w:rsidR="008D3645" w:rsidRPr="00FF5F44" w:rsidRDefault="008D3645" w:rsidP="00FF5F44">
      <w:pPr>
        <w:pStyle w:val="NoSpacing"/>
        <w:ind w:left="720" w:firstLine="720"/>
        <w:rPr>
          <w:rFonts w:ascii="Times New Roman" w:hAnsi="Times New Roman" w:cs="Times New Roman"/>
        </w:rPr>
      </w:pPr>
      <w:proofErr w:type="gramStart"/>
      <w:r>
        <w:rPr>
          <w:rFonts w:ascii="Times New Roman" w:hAnsi="Times New Roman" w:cs="Times New Roman"/>
        </w:rPr>
        <w:t>force</w:t>
      </w:r>
      <w:proofErr w:type="gramEnd"/>
      <w:r>
        <w:rPr>
          <w:rFonts w:ascii="Times New Roman" w:hAnsi="Times New Roman" w:cs="Times New Roman"/>
        </w:rPr>
        <w:t xml:space="preserve"> divisor</w:t>
      </w:r>
    </w:p>
    <w:p w:rsidR="00FF5F44" w:rsidRPr="00FF5F44" w:rsidRDefault="00FF5F44" w:rsidP="00FF5F44">
      <w:pPr>
        <w:pStyle w:val="NoSpacing"/>
        <w:ind w:left="720" w:firstLine="720"/>
        <w:rPr>
          <w:rFonts w:ascii="Times New Roman" w:hAnsi="Times New Roman" w:cs="Times New Roman"/>
        </w:rPr>
      </w:pPr>
      <w:proofErr w:type="gramStart"/>
      <w:r w:rsidRPr="00FF5F44">
        <w:rPr>
          <w:rFonts w:ascii="Times New Roman" w:hAnsi="Times New Roman" w:cs="Times New Roman"/>
        </w:rPr>
        <w:t>force</w:t>
      </w:r>
      <w:proofErr w:type="gramEnd"/>
      <w:r w:rsidRPr="00FF5F44">
        <w:rPr>
          <w:rFonts w:ascii="Times New Roman" w:hAnsi="Times New Roman" w:cs="Times New Roman"/>
        </w:rPr>
        <w:t xml:space="preserve"> </w:t>
      </w:r>
      <w:proofErr w:type="spellStart"/>
      <w:r w:rsidRPr="00FF5F44">
        <w:rPr>
          <w:rFonts w:ascii="Times New Roman" w:hAnsi="Times New Roman" w:cs="Times New Roman"/>
        </w:rPr>
        <w:t>st</w:t>
      </w:r>
      <w:proofErr w:type="spellEnd"/>
      <w:r w:rsidRPr="00FF5F44">
        <w:rPr>
          <w:rFonts w:ascii="Times New Roman" w:hAnsi="Times New Roman" w:cs="Times New Roman"/>
        </w:rPr>
        <w:t xml:space="preserve"> 0 </w:t>
      </w:r>
      <w:proofErr w:type="spellStart"/>
      <w:r w:rsidRPr="00FF5F44">
        <w:rPr>
          <w:rFonts w:ascii="Times New Roman" w:hAnsi="Times New Roman" w:cs="Times New Roman"/>
        </w:rPr>
        <w:t>0</w:t>
      </w:r>
      <w:proofErr w:type="spellEnd"/>
      <w:r w:rsidRPr="00FF5F44">
        <w:rPr>
          <w:rFonts w:ascii="Times New Roman" w:hAnsi="Times New Roman" w:cs="Times New Roman"/>
        </w:rPr>
        <w:t>, 1 50</w:t>
      </w:r>
    </w:p>
    <w:p w:rsidR="00FF5F44" w:rsidRPr="00FF5F44" w:rsidRDefault="00FF5F44" w:rsidP="00FF5F44">
      <w:pPr>
        <w:pStyle w:val="NoSpacing"/>
        <w:ind w:left="720" w:firstLine="720"/>
        <w:rPr>
          <w:rFonts w:ascii="Times New Roman" w:hAnsi="Times New Roman" w:cs="Times New Roman"/>
        </w:rPr>
      </w:pPr>
    </w:p>
    <w:p w:rsidR="0041428B" w:rsidRDefault="0041428B" w:rsidP="00FF5F44">
      <w:pPr>
        <w:pStyle w:val="NoSpacing"/>
        <w:rPr>
          <w:rFonts w:ascii="Times New Roman" w:hAnsi="Times New Roman" w:cs="Times New Roman"/>
          <w:b/>
        </w:rPr>
      </w:pPr>
    </w:p>
    <w:p w:rsidR="00FF5F44" w:rsidRPr="00FF5F44" w:rsidRDefault="00FF5F44" w:rsidP="00FF5F44">
      <w:pPr>
        <w:pStyle w:val="NoSpacing"/>
        <w:rPr>
          <w:rFonts w:ascii="Times New Roman" w:hAnsi="Times New Roman" w:cs="Times New Roman"/>
        </w:rPr>
      </w:pPr>
      <w:r w:rsidRPr="00FF5F44">
        <w:rPr>
          <w:rFonts w:ascii="Times New Roman" w:hAnsi="Times New Roman" w:cs="Times New Roman"/>
          <w:b/>
        </w:rPr>
        <w:t>Extra Requirements</w:t>
      </w:r>
    </w:p>
    <w:p w:rsidR="00FF5F44" w:rsidRPr="00FF5F44" w:rsidRDefault="00FF5F44" w:rsidP="00FF5F44">
      <w:pPr>
        <w:pStyle w:val="NoSpacing"/>
        <w:rPr>
          <w:rFonts w:ascii="Times New Roman" w:hAnsi="Times New Roman" w:cs="Times New Roman"/>
        </w:rPr>
      </w:pPr>
    </w:p>
    <w:p w:rsidR="00FF5F44" w:rsidRDefault="00FF5F44" w:rsidP="00FF5F44">
      <w:pPr>
        <w:pStyle w:val="NoSpacing"/>
        <w:rPr>
          <w:rFonts w:ascii="Times New Roman" w:hAnsi="Times New Roman" w:cs="Times New Roman"/>
        </w:rPr>
      </w:pPr>
      <w:r w:rsidRPr="00FF5F44">
        <w:rPr>
          <w:rFonts w:ascii="Times New Roman" w:hAnsi="Times New Roman" w:cs="Times New Roman"/>
        </w:rPr>
        <w:t>For problems 20.A, 20.B, 20.C, and 20.D,</w:t>
      </w:r>
      <w:r w:rsidR="0041428B">
        <w:rPr>
          <w:rFonts w:ascii="Times New Roman" w:hAnsi="Times New Roman" w:cs="Times New Roman"/>
        </w:rPr>
        <w:t xml:space="preserve"> y</w:t>
      </w:r>
      <w:r w:rsidRPr="00FF5F44">
        <w:rPr>
          <w:rFonts w:ascii="Times New Roman" w:hAnsi="Times New Roman" w:cs="Times New Roman"/>
        </w:rPr>
        <w:t>ou will need to add a “</w:t>
      </w:r>
      <w:r w:rsidRPr="00FF5F44">
        <w:rPr>
          <w:rFonts w:ascii="Times New Roman" w:hAnsi="Times New Roman" w:cs="Times New Roman"/>
          <w:b/>
        </w:rPr>
        <w:t>done</w:t>
      </w:r>
      <w:r w:rsidRPr="00FF5F44">
        <w:rPr>
          <w:rFonts w:ascii="Times New Roman" w:hAnsi="Times New Roman" w:cs="Times New Roman"/>
        </w:rPr>
        <w:t>” state to your state graph.  The input</w:t>
      </w:r>
      <w:r w:rsidR="0041428B">
        <w:rPr>
          <w:rFonts w:ascii="Times New Roman" w:hAnsi="Times New Roman" w:cs="Times New Roman"/>
        </w:rPr>
        <w:t>s except the clock</w:t>
      </w:r>
      <w:r w:rsidRPr="00FF5F44">
        <w:rPr>
          <w:rFonts w:ascii="Times New Roman" w:hAnsi="Times New Roman" w:cs="Times New Roman"/>
        </w:rPr>
        <w:t xml:space="preserve"> will come from the switches on the FPGA board. </w:t>
      </w:r>
    </w:p>
    <w:p w:rsidR="0041428B" w:rsidRPr="00FF5F44" w:rsidRDefault="0041428B" w:rsidP="00FF5F44">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b/>
        </w:rPr>
        <w:t>FAQ</w:t>
      </w:r>
    </w:p>
    <w:p w:rsidR="00382ACD" w:rsidRPr="00382ACD" w:rsidRDefault="00382ACD" w:rsidP="00382ACD">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b/>
        </w:rPr>
        <w:t>Q:</w:t>
      </w:r>
      <w:r w:rsidRPr="00382ACD">
        <w:rPr>
          <w:rFonts w:ascii="Times New Roman" w:hAnsi="Times New Roman" w:cs="Times New Roman"/>
        </w:rPr>
        <w:t xml:space="preserve"> What should I study for this Lab?</w:t>
      </w: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b/>
        </w:rPr>
        <w:t>A:</w:t>
      </w:r>
      <w:r w:rsidRPr="00382ACD">
        <w:rPr>
          <w:rFonts w:ascii="Times New Roman" w:hAnsi="Times New Roman" w:cs="Times New Roman"/>
        </w:rPr>
        <w:t xml:space="preserve"> Read Ch. 18 and Ch.20 of your text book.</w:t>
      </w:r>
    </w:p>
    <w:p w:rsidR="00382ACD" w:rsidRPr="00382ACD" w:rsidRDefault="00382ACD" w:rsidP="00382ACD">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b/>
        </w:rPr>
        <w:t>Q:</w:t>
      </w:r>
      <w:r w:rsidRPr="00382ACD">
        <w:rPr>
          <w:rFonts w:ascii="Times New Roman" w:hAnsi="Times New Roman" w:cs="Times New Roman"/>
        </w:rPr>
        <w:t xml:space="preserve"> What is my assignment?</w:t>
      </w: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b/>
        </w:rPr>
        <w:t>A:</w:t>
      </w:r>
      <w:r w:rsidRPr="00382ACD">
        <w:rPr>
          <w:rFonts w:ascii="Times New Roman" w:hAnsi="Times New Roman" w:cs="Times New Roman"/>
        </w:rPr>
        <w:t xml:space="preserve"> Refer to the table at the beginning of this presentation.</w:t>
      </w:r>
    </w:p>
    <w:p w:rsidR="00382ACD" w:rsidRPr="00382ACD" w:rsidRDefault="00382ACD" w:rsidP="00382ACD">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b/>
        </w:rPr>
        <w:t>Q:</w:t>
      </w:r>
      <w:r w:rsidRPr="00382ACD">
        <w:rPr>
          <w:rFonts w:ascii="Times New Roman" w:hAnsi="Times New Roman" w:cs="Times New Roman"/>
        </w:rPr>
        <w:t xml:space="preserve"> What the maximum extra credit on this lab?</w:t>
      </w: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b/>
        </w:rPr>
        <w:t>A:</w:t>
      </w:r>
      <w:r w:rsidRPr="00382ACD">
        <w:rPr>
          <w:rFonts w:ascii="Times New Roman" w:hAnsi="Times New Roman" w:cs="Times New Roman"/>
          <w:b/>
        </w:rPr>
        <w:tab/>
        <w:t>  </w:t>
      </w:r>
      <w:r w:rsidRPr="00382ACD">
        <w:rPr>
          <w:rFonts w:ascii="Times New Roman" w:hAnsi="Times New Roman" w:cs="Times New Roman"/>
        </w:rPr>
        <w:t xml:space="preserve">signal Bonus: integer range 0 to 20; </w:t>
      </w: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rPr>
        <w:tab/>
      </w:r>
      <w:r w:rsidRPr="00382ACD">
        <w:rPr>
          <w:rFonts w:ascii="Times New Roman" w:hAnsi="Times New Roman" w:cs="Times New Roman"/>
        </w:rPr>
        <w:tab/>
        <w:t xml:space="preserve">    </w:t>
      </w:r>
      <w:proofErr w:type="gramStart"/>
      <w:r w:rsidRPr="00382ACD">
        <w:rPr>
          <w:rFonts w:ascii="Times New Roman" w:hAnsi="Times New Roman" w:cs="Times New Roman"/>
        </w:rPr>
        <w:t>if</w:t>
      </w:r>
      <w:proofErr w:type="gramEnd"/>
      <w:r w:rsidRPr="00382ACD">
        <w:rPr>
          <w:rFonts w:ascii="Times New Roman" w:hAnsi="Times New Roman" w:cs="Times New Roman"/>
        </w:rPr>
        <w:t xml:space="preserve"> ((</w:t>
      </w:r>
      <w:proofErr w:type="spellStart"/>
      <w:r w:rsidRPr="00382ACD">
        <w:rPr>
          <w:rFonts w:ascii="Times New Roman" w:hAnsi="Times New Roman" w:cs="Times New Roman"/>
        </w:rPr>
        <w:t>ur_assigned_problem</w:t>
      </w:r>
      <w:proofErr w:type="spellEnd"/>
      <w:r w:rsidRPr="00382ACD">
        <w:rPr>
          <w:rFonts w:ascii="Times New Roman" w:hAnsi="Times New Roman" w:cs="Times New Roman"/>
        </w:rPr>
        <w:t xml:space="preserve"> == 20.A) and (</w:t>
      </w:r>
      <w:proofErr w:type="spellStart"/>
      <w:r w:rsidRPr="00382ACD">
        <w:rPr>
          <w:rFonts w:ascii="Times New Roman" w:hAnsi="Times New Roman" w:cs="Times New Roman"/>
        </w:rPr>
        <w:t>u_work_out</w:t>
      </w:r>
      <w:proofErr w:type="spellEnd"/>
      <w:r w:rsidRPr="00382ACD">
        <w:rPr>
          <w:rFonts w:ascii="Times New Roman" w:hAnsi="Times New Roman" w:cs="Times New Roman"/>
        </w:rPr>
        <w:t xml:space="preserve"> == 20.T))</w:t>
      </w: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rPr>
        <w:tab/>
      </w:r>
      <w:r w:rsidRPr="00382ACD">
        <w:rPr>
          <w:rFonts w:ascii="Times New Roman" w:hAnsi="Times New Roman" w:cs="Times New Roman"/>
        </w:rPr>
        <w:tab/>
      </w:r>
      <w:r w:rsidRPr="00382ACD">
        <w:rPr>
          <w:rFonts w:ascii="Times New Roman" w:hAnsi="Times New Roman" w:cs="Times New Roman"/>
        </w:rPr>
        <w:tab/>
      </w:r>
      <w:r w:rsidRPr="00382ACD">
        <w:rPr>
          <w:rFonts w:ascii="Times New Roman" w:hAnsi="Times New Roman" w:cs="Times New Roman"/>
        </w:rPr>
        <w:tab/>
      </w:r>
      <w:r w:rsidRPr="00382ACD">
        <w:rPr>
          <w:rFonts w:ascii="Times New Roman" w:hAnsi="Times New Roman" w:cs="Times New Roman"/>
        </w:rPr>
        <w:tab/>
        <w:t xml:space="preserve">    </w:t>
      </w:r>
      <w:proofErr w:type="gramStart"/>
      <w:r w:rsidRPr="00382ACD">
        <w:rPr>
          <w:rFonts w:ascii="Times New Roman" w:hAnsi="Times New Roman" w:cs="Times New Roman"/>
        </w:rPr>
        <w:t>then</w:t>
      </w:r>
      <w:proofErr w:type="gramEnd"/>
      <w:r w:rsidRPr="00382ACD">
        <w:rPr>
          <w:rFonts w:ascii="Times New Roman" w:hAnsi="Times New Roman" w:cs="Times New Roman"/>
        </w:rPr>
        <w:t xml:space="preserve"> Bonus=20;</w:t>
      </w:r>
    </w:p>
    <w:p w:rsidR="00382ACD" w:rsidRPr="00382ACD" w:rsidRDefault="00382ACD" w:rsidP="00382ACD">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b/>
        </w:rPr>
        <w:t xml:space="preserve">Q. When simulating my behavioral code in </w:t>
      </w:r>
      <w:proofErr w:type="spellStart"/>
      <w:r w:rsidRPr="00382ACD">
        <w:rPr>
          <w:rFonts w:ascii="Times New Roman" w:hAnsi="Times New Roman" w:cs="Times New Roman"/>
          <w:b/>
        </w:rPr>
        <w:t>DirectVHDL</w:t>
      </w:r>
      <w:proofErr w:type="spellEnd"/>
      <w:r w:rsidRPr="00382ACD">
        <w:rPr>
          <w:rFonts w:ascii="Times New Roman" w:hAnsi="Times New Roman" w:cs="Times New Roman"/>
          <w:b/>
        </w:rPr>
        <w:t xml:space="preserve">, I see intermittent X's for my signal outputs. Also, the code does not synthesize in Xilinx </w:t>
      </w:r>
      <w:proofErr w:type="spellStart"/>
      <w:r w:rsidR="0041428B">
        <w:rPr>
          <w:rFonts w:ascii="Times New Roman" w:hAnsi="Times New Roman" w:cs="Times New Roman"/>
          <w:b/>
        </w:rPr>
        <w:t>Vivado</w:t>
      </w:r>
      <w:proofErr w:type="spellEnd"/>
      <w:r w:rsidRPr="00382ACD">
        <w:rPr>
          <w:rFonts w:ascii="Times New Roman" w:hAnsi="Times New Roman" w:cs="Times New Roman"/>
          <w:b/>
        </w:rPr>
        <w:t>?</w:t>
      </w:r>
    </w:p>
    <w:p w:rsidR="00382ACD" w:rsidRPr="00382ACD" w:rsidRDefault="00382ACD" w:rsidP="00382ACD">
      <w:pPr>
        <w:pStyle w:val="NoSpacing"/>
        <w:rPr>
          <w:rFonts w:ascii="Times New Roman" w:hAnsi="Times New Roman" w:cs="Times New Roman"/>
        </w:rPr>
      </w:pPr>
    </w:p>
    <w:p w:rsidR="00382ACD" w:rsidRPr="00382ACD" w:rsidRDefault="00382ACD" w:rsidP="0041428B">
      <w:pPr>
        <w:pStyle w:val="NoSpacing"/>
        <w:jc w:val="both"/>
        <w:rPr>
          <w:rFonts w:ascii="Times New Roman" w:hAnsi="Times New Roman" w:cs="Times New Roman"/>
        </w:rPr>
      </w:pPr>
      <w:r w:rsidRPr="00382ACD">
        <w:rPr>
          <w:rFonts w:ascii="Times New Roman" w:hAnsi="Times New Roman" w:cs="Times New Roman"/>
        </w:rPr>
        <w:t xml:space="preserve">You probably have not followed the conventional VHDL programming methodology. An intermittent 'X' during simulation may be due to multiple drivers. Your code has multiple drivers if you are trying to assign value to a VHDL signal in two or more different processes and/or concurrent statements. Now, if the assigned values to the same VHDL signal are different, then a wire contention occurs and the simulation reports the value as X. Such multiple drivers will frequently be reported as synthesis errors in Xilinx </w:t>
      </w:r>
      <w:proofErr w:type="spellStart"/>
      <w:r w:rsidR="0041428B">
        <w:rPr>
          <w:rFonts w:ascii="Times New Roman" w:hAnsi="Times New Roman" w:cs="Times New Roman"/>
        </w:rPr>
        <w:t>Vivado</w:t>
      </w:r>
      <w:proofErr w:type="spellEnd"/>
      <w:r w:rsidRPr="00382ACD">
        <w:rPr>
          <w:rFonts w:ascii="Times New Roman" w:hAnsi="Times New Roman" w:cs="Times New Roman"/>
        </w:rPr>
        <w:t>.</w:t>
      </w:r>
    </w:p>
    <w:p w:rsidR="00382ACD" w:rsidRPr="00382ACD" w:rsidRDefault="00382ACD" w:rsidP="00382ACD">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rPr>
        <w:t xml:space="preserve">In the example below, signal </w:t>
      </w:r>
      <w:r w:rsidR="0041428B">
        <w:rPr>
          <w:rFonts w:ascii="Times New Roman" w:hAnsi="Times New Roman" w:cs="Times New Roman"/>
        </w:rPr>
        <w:t>“</w:t>
      </w:r>
      <w:r w:rsidRPr="00382ACD">
        <w:rPr>
          <w:rFonts w:ascii="Times New Roman" w:hAnsi="Times New Roman" w:cs="Times New Roman"/>
        </w:rPr>
        <w:t>a</w:t>
      </w:r>
      <w:r w:rsidR="0041428B">
        <w:rPr>
          <w:rFonts w:ascii="Times New Roman" w:hAnsi="Times New Roman" w:cs="Times New Roman"/>
        </w:rPr>
        <w:t>”</w:t>
      </w:r>
      <w:r w:rsidRPr="00382ACD">
        <w:rPr>
          <w:rFonts w:ascii="Times New Roman" w:hAnsi="Times New Roman" w:cs="Times New Roman"/>
        </w:rPr>
        <w:t xml:space="preserve"> is being assigned at 3 places, which execute concurrently. The output of </w:t>
      </w:r>
      <w:proofErr w:type="gramStart"/>
      <w:r w:rsidRPr="00382ACD">
        <w:rPr>
          <w:rFonts w:ascii="Times New Roman" w:hAnsi="Times New Roman" w:cs="Times New Roman"/>
        </w:rPr>
        <w:t>a would</w:t>
      </w:r>
      <w:proofErr w:type="gramEnd"/>
      <w:r w:rsidRPr="00382ACD">
        <w:rPr>
          <w:rFonts w:ascii="Times New Roman" w:hAnsi="Times New Roman" w:cs="Times New Roman"/>
        </w:rPr>
        <w:t xml:space="preserve"> be 'X' in simulation.</w:t>
      </w:r>
    </w:p>
    <w:p w:rsidR="00382ACD" w:rsidRPr="00382ACD" w:rsidRDefault="00382ACD" w:rsidP="00382ACD">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proofErr w:type="gramStart"/>
      <w:r w:rsidRPr="00382ACD">
        <w:rPr>
          <w:rFonts w:ascii="Times New Roman" w:hAnsi="Times New Roman" w:cs="Times New Roman"/>
        </w:rPr>
        <w:t>architecture</w:t>
      </w:r>
      <w:proofErr w:type="gramEnd"/>
      <w:r w:rsidRPr="00382ACD">
        <w:rPr>
          <w:rFonts w:ascii="Times New Roman" w:hAnsi="Times New Roman" w:cs="Times New Roman"/>
        </w:rPr>
        <w:t xml:space="preserve"> </w:t>
      </w:r>
      <w:proofErr w:type="spellStart"/>
      <w:r w:rsidRPr="00382ACD">
        <w:rPr>
          <w:rFonts w:ascii="Times New Roman" w:hAnsi="Times New Roman" w:cs="Times New Roman"/>
        </w:rPr>
        <w:t>SM_a</w:t>
      </w:r>
      <w:proofErr w:type="spellEnd"/>
      <w:r w:rsidRPr="00382ACD">
        <w:rPr>
          <w:rFonts w:ascii="Times New Roman" w:hAnsi="Times New Roman" w:cs="Times New Roman"/>
        </w:rPr>
        <w:t xml:space="preserve"> of SM is</w:t>
      </w: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rPr>
        <w:t xml:space="preserve">    </w:t>
      </w:r>
      <w:proofErr w:type="gramStart"/>
      <w:r w:rsidRPr="00382ACD">
        <w:rPr>
          <w:rFonts w:ascii="Times New Roman" w:hAnsi="Times New Roman" w:cs="Times New Roman"/>
        </w:rPr>
        <w:t>signal</w:t>
      </w:r>
      <w:proofErr w:type="gramEnd"/>
      <w:r w:rsidRPr="00382ACD">
        <w:rPr>
          <w:rFonts w:ascii="Times New Roman" w:hAnsi="Times New Roman" w:cs="Times New Roman"/>
        </w:rPr>
        <w:t xml:space="preserve"> a: </w:t>
      </w:r>
      <w:proofErr w:type="spellStart"/>
      <w:r w:rsidRPr="00382ACD">
        <w:rPr>
          <w:rFonts w:ascii="Times New Roman" w:hAnsi="Times New Roman" w:cs="Times New Roman"/>
        </w:rPr>
        <w:t>std_logic</w:t>
      </w:r>
      <w:proofErr w:type="spellEnd"/>
      <w:r w:rsidRPr="00382ACD">
        <w:rPr>
          <w:rFonts w:ascii="Times New Roman" w:hAnsi="Times New Roman" w:cs="Times New Roman"/>
        </w:rPr>
        <w:t>;</w:t>
      </w:r>
    </w:p>
    <w:p w:rsidR="00382ACD" w:rsidRPr="00382ACD" w:rsidRDefault="00382ACD" w:rsidP="00382ACD">
      <w:pPr>
        <w:pStyle w:val="NoSpacing"/>
        <w:rPr>
          <w:rFonts w:ascii="Times New Roman" w:hAnsi="Times New Roman" w:cs="Times New Roman"/>
        </w:rPr>
      </w:pPr>
      <w:proofErr w:type="gramStart"/>
      <w:r w:rsidRPr="00382ACD">
        <w:rPr>
          <w:rFonts w:ascii="Times New Roman" w:hAnsi="Times New Roman" w:cs="Times New Roman"/>
        </w:rPr>
        <w:t>begin</w:t>
      </w:r>
      <w:proofErr w:type="gramEnd"/>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b/>
        </w:rPr>
        <w:lastRenderedPageBreak/>
        <w:t xml:space="preserve">         </w:t>
      </w:r>
      <w:proofErr w:type="spellStart"/>
      <w:r w:rsidRPr="00382ACD">
        <w:rPr>
          <w:rFonts w:ascii="Times New Roman" w:hAnsi="Times New Roman" w:cs="Times New Roman"/>
          <w:b/>
        </w:rPr>
        <w:t>a</w:t>
      </w:r>
      <w:proofErr w:type="spellEnd"/>
      <w:r w:rsidRPr="00382ACD">
        <w:rPr>
          <w:rFonts w:ascii="Times New Roman" w:hAnsi="Times New Roman" w:cs="Times New Roman"/>
          <w:b/>
        </w:rPr>
        <w:t xml:space="preserve"> &lt;= '0';</w:t>
      </w: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rPr>
        <w:t xml:space="preserve">    </w:t>
      </w:r>
      <w:proofErr w:type="gramStart"/>
      <w:r w:rsidRPr="00382ACD">
        <w:rPr>
          <w:rFonts w:ascii="Times New Roman" w:hAnsi="Times New Roman" w:cs="Times New Roman"/>
        </w:rPr>
        <w:t>process(</w:t>
      </w:r>
      <w:proofErr w:type="spellStart"/>
      <w:proofErr w:type="gramEnd"/>
      <w:r w:rsidRPr="00382ACD">
        <w:rPr>
          <w:rFonts w:ascii="Times New Roman" w:hAnsi="Times New Roman" w:cs="Times New Roman"/>
        </w:rPr>
        <w:t>in_a</w:t>
      </w:r>
      <w:proofErr w:type="spellEnd"/>
      <w:r w:rsidRPr="00382ACD">
        <w:rPr>
          <w:rFonts w:ascii="Times New Roman" w:hAnsi="Times New Roman" w:cs="Times New Roman"/>
        </w:rPr>
        <w:t xml:space="preserve"> , </w:t>
      </w:r>
      <w:proofErr w:type="spellStart"/>
      <w:r w:rsidRPr="00382ACD">
        <w:rPr>
          <w:rFonts w:ascii="Times New Roman" w:hAnsi="Times New Roman" w:cs="Times New Roman"/>
        </w:rPr>
        <w:t>in_b</w:t>
      </w:r>
      <w:proofErr w:type="spellEnd"/>
      <w:r w:rsidRPr="00382ACD">
        <w:rPr>
          <w:rFonts w:ascii="Times New Roman" w:hAnsi="Times New Roman" w:cs="Times New Roman"/>
        </w:rPr>
        <w:t>)</w:t>
      </w: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rPr>
        <w:t xml:space="preserve">    </w:t>
      </w:r>
      <w:proofErr w:type="gramStart"/>
      <w:r w:rsidRPr="00382ACD">
        <w:rPr>
          <w:rFonts w:ascii="Times New Roman" w:hAnsi="Times New Roman" w:cs="Times New Roman"/>
        </w:rPr>
        <w:t>begin</w:t>
      </w:r>
      <w:proofErr w:type="gramEnd"/>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b/>
        </w:rPr>
        <w:t xml:space="preserve">          </w:t>
      </w:r>
      <w:proofErr w:type="spellStart"/>
      <w:r w:rsidRPr="00382ACD">
        <w:rPr>
          <w:rFonts w:ascii="Times New Roman" w:hAnsi="Times New Roman" w:cs="Times New Roman"/>
          <w:b/>
        </w:rPr>
        <w:t>a</w:t>
      </w:r>
      <w:proofErr w:type="spellEnd"/>
      <w:r w:rsidRPr="00382ACD">
        <w:rPr>
          <w:rFonts w:ascii="Times New Roman" w:hAnsi="Times New Roman" w:cs="Times New Roman"/>
          <w:b/>
        </w:rPr>
        <w:t xml:space="preserve"> &lt;= </w:t>
      </w:r>
      <w:proofErr w:type="spellStart"/>
      <w:r w:rsidRPr="00382ACD">
        <w:rPr>
          <w:rFonts w:ascii="Times New Roman" w:hAnsi="Times New Roman" w:cs="Times New Roman"/>
          <w:b/>
        </w:rPr>
        <w:t>in_a</w:t>
      </w:r>
      <w:proofErr w:type="spellEnd"/>
      <w:r w:rsidRPr="00382ACD">
        <w:rPr>
          <w:rFonts w:ascii="Times New Roman" w:hAnsi="Times New Roman" w:cs="Times New Roman"/>
          <w:b/>
        </w:rPr>
        <w:t xml:space="preserve"> or </w:t>
      </w:r>
      <w:proofErr w:type="spellStart"/>
      <w:r w:rsidRPr="00382ACD">
        <w:rPr>
          <w:rFonts w:ascii="Times New Roman" w:hAnsi="Times New Roman" w:cs="Times New Roman"/>
          <w:b/>
        </w:rPr>
        <w:t>in_b</w:t>
      </w:r>
      <w:proofErr w:type="spellEnd"/>
      <w:r w:rsidRPr="00382ACD">
        <w:rPr>
          <w:rFonts w:ascii="Times New Roman" w:hAnsi="Times New Roman" w:cs="Times New Roman"/>
          <w:b/>
        </w:rPr>
        <w:t>;</w:t>
      </w: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rPr>
        <w:t xml:space="preserve">    </w:t>
      </w:r>
      <w:proofErr w:type="gramStart"/>
      <w:r w:rsidRPr="00382ACD">
        <w:rPr>
          <w:rFonts w:ascii="Times New Roman" w:hAnsi="Times New Roman" w:cs="Times New Roman"/>
        </w:rPr>
        <w:t>end</w:t>
      </w:r>
      <w:proofErr w:type="gramEnd"/>
      <w:r w:rsidRPr="00382ACD">
        <w:rPr>
          <w:rFonts w:ascii="Times New Roman" w:hAnsi="Times New Roman" w:cs="Times New Roman"/>
        </w:rPr>
        <w:t xml:space="preserve"> process;</w:t>
      </w:r>
    </w:p>
    <w:p w:rsidR="00382ACD" w:rsidRPr="00382ACD" w:rsidRDefault="00382ACD" w:rsidP="00382ACD">
      <w:pPr>
        <w:pStyle w:val="NoSpacing"/>
        <w:rPr>
          <w:rFonts w:ascii="Times New Roman" w:hAnsi="Times New Roman" w:cs="Times New Roman"/>
        </w:rPr>
      </w:pP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rPr>
        <w:t xml:space="preserve">    </w:t>
      </w:r>
      <w:proofErr w:type="gramStart"/>
      <w:r w:rsidRPr="00382ACD">
        <w:rPr>
          <w:rFonts w:ascii="Times New Roman" w:hAnsi="Times New Roman" w:cs="Times New Roman"/>
        </w:rPr>
        <w:t>process(</w:t>
      </w:r>
      <w:proofErr w:type="spellStart"/>
      <w:proofErr w:type="gramEnd"/>
      <w:r w:rsidRPr="00382ACD">
        <w:rPr>
          <w:rFonts w:ascii="Times New Roman" w:hAnsi="Times New Roman" w:cs="Times New Roman"/>
        </w:rPr>
        <w:t>in_c</w:t>
      </w:r>
      <w:proofErr w:type="spellEnd"/>
      <w:r w:rsidRPr="00382ACD">
        <w:rPr>
          <w:rFonts w:ascii="Times New Roman" w:hAnsi="Times New Roman" w:cs="Times New Roman"/>
        </w:rPr>
        <w:t xml:space="preserve">, </w:t>
      </w:r>
      <w:proofErr w:type="spellStart"/>
      <w:r w:rsidRPr="00382ACD">
        <w:rPr>
          <w:rFonts w:ascii="Times New Roman" w:hAnsi="Times New Roman" w:cs="Times New Roman"/>
        </w:rPr>
        <w:t>in_d</w:t>
      </w:r>
      <w:proofErr w:type="spellEnd"/>
      <w:r w:rsidRPr="00382ACD">
        <w:rPr>
          <w:rFonts w:ascii="Times New Roman" w:hAnsi="Times New Roman" w:cs="Times New Roman"/>
        </w:rPr>
        <w:t>)</w:t>
      </w: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rPr>
        <w:t xml:space="preserve">    </w:t>
      </w:r>
      <w:proofErr w:type="gramStart"/>
      <w:r w:rsidRPr="00382ACD">
        <w:rPr>
          <w:rFonts w:ascii="Times New Roman" w:hAnsi="Times New Roman" w:cs="Times New Roman"/>
        </w:rPr>
        <w:t>begin</w:t>
      </w:r>
      <w:proofErr w:type="gramEnd"/>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b/>
        </w:rPr>
        <w:t xml:space="preserve">          </w:t>
      </w:r>
      <w:proofErr w:type="spellStart"/>
      <w:r w:rsidRPr="00382ACD">
        <w:rPr>
          <w:rFonts w:ascii="Times New Roman" w:hAnsi="Times New Roman" w:cs="Times New Roman"/>
          <w:b/>
        </w:rPr>
        <w:t>a</w:t>
      </w:r>
      <w:proofErr w:type="spellEnd"/>
      <w:r w:rsidRPr="00382ACD">
        <w:rPr>
          <w:rFonts w:ascii="Times New Roman" w:hAnsi="Times New Roman" w:cs="Times New Roman"/>
          <w:b/>
        </w:rPr>
        <w:t xml:space="preserve"> &lt;= </w:t>
      </w:r>
      <w:proofErr w:type="spellStart"/>
      <w:r w:rsidRPr="00382ACD">
        <w:rPr>
          <w:rFonts w:ascii="Times New Roman" w:hAnsi="Times New Roman" w:cs="Times New Roman"/>
          <w:b/>
        </w:rPr>
        <w:t>in_c</w:t>
      </w:r>
      <w:proofErr w:type="spellEnd"/>
      <w:r w:rsidRPr="00382ACD">
        <w:rPr>
          <w:rFonts w:ascii="Times New Roman" w:hAnsi="Times New Roman" w:cs="Times New Roman"/>
          <w:b/>
        </w:rPr>
        <w:t xml:space="preserve"> and </w:t>
      </w:r>
      <w:proofErr w:type="spellStart"/>
      <w:r w:rsidRPr="00382ACD">
        <w:rPr>
          <w:rFonts w:ascii="Times New Roman" w:hAnsi="Times New Roman" w:cs="Times New Roman"/>
          <w:b/>
        </w:rPr>
        <w:t>in_d</w:t>
      </w:r>
      <w:proofErr w:type="spellEnd"/>
      <w:r w:rsidRPr="00382ACD">
        <w:rPr>
          <w:rFonts w:ascii="Times New Roman" w:hAnsi="Times New Roman" w:cs="Times New Roman"/>
          <w:b/>
        </w:rPr>
        <w:t>;</w:t>
      </w:r>
    </w:p>
    <w:p w:rsidR="00382ACD" w:rsidRPr="00382ACD" w:rsidRDefault="00382ACD" w:rsidP="00382ACD">
      <w:pPr>
        <w:pStyle w:val="NoSpacing"/>
        <w:rPr>
          <w:rFonts w:ascii="Times New Roman" w:hAnsi="Times New Roman" w:cs="Times New Roman"/>
        </w:rPr>
      </w:pPr>
      <w:r w:rsidRPr="00382ACD">
        <w:rPr>
          <w:rFonts w:ascii="Times New Roman" w:hAnsi="Times New Roman" w:cs="Times New Roman"/>
        </w:rPr>
        <w:t xml:space="preserve">    </w:t>
      </w:r>
      <w:proofErr w:type="gramStart"/>
      <w:r w:rsidRPr="00382ACD">
        <w:rPr>
          <w:rFonts w:ascii="Times New Roman" w:hAnsi="Times New Roman" w:cs="Times New Roman"/>
        </w:rPr>
        <w:t>end</w:t>
      </w:r>
      <w:proofErr w:type="gramEnd"/>
      <w:r w:rsidRPr="00382ACD">
        <w:rPr>
          <w:rFonts w:ascii="Times New Roman" w:hAnsi="Times New Roman" w:cs="Times New Roman"/>
        </w:rPr>
        <w:t xml:space="preserve"> process;</w:t>
      </w:r>
    </w:p>
    <w:p w:rsidR="00382ACD" w:rsidRDefault="00382ACD" w:rsidP="00382ACD">
      <w:pPr>
        <w:pStyle w:val="NoSpacing"/>
        <w:rPr>
          <w:rFonts w:ascii="Times New Roman" w:hAnsi="Times New Roman" w:cs="Times New Roman"/>
        </w:rPr>
      </w:pPr>
      <w:proofErr w:type="gramStart"/>
      <w:r w:rsidRPr="00382ACD">
        <w:rPr>
          <w:rFonts w:ascii="Times New Roman" w:hAnsi="Times New Roman" w:cs="Times New Roman"/>
        </w:rPr>
        <w:t>end</w:t>
      </w:r>
      <w:proofErr w:type="gramEnd"/>
      <w:r w:rsidRPr="00382ACD">
        <w:rPr>
          <w:rFonts w:ascii="Times New Roman" w:hAnsi="Times New Roman" w:cs="Times New Roman"/>
        </w:rPr>
        <w:t xml:space="preserve"> </w:t>
      </w:r>
      <w:proofErr w:type="spellStart"/>
      <w:r w:rsidRPr="00382ACD">
        <w:rPr>
          <w:rFonts w:ascii="Times New Roman" w:hAnsi="Times New Roman" w:cs="Times New Roman"/>
        </w:rPr>
        <w:t>SM_a</w:t>
      </w:r>
      <w:proofErr w:type="spellEnd"/>
      <w:r w:rsidRPr="00382ACD">
        <w:rPr>
          <w:rFonts w:ascii="Times New Roman" w:hAnsi="Times New Roman" w:cs="Times New Roman"/>
        </w:rPr>
        <w:t>;</w:t>
      </w:r>
    </w:p>
    <w:p w:rsidR="009B3041" w:rsidRDefault="009B3041" w:rsidP="00382ACD">
      <w:pPr>
        <w:pStyle w:val="NoSpacing"/>
        <w:rPr>
          <w:rFonts w:ascii="Times New Roman" w:hAnsi="Times New Roman" w:cs="Times New Roman"/>
        </w:rPr>
      </w:pPr>
    </w:p>
    <w:p w:rsidR="009B3041" w:rsidRDefault="009B3041" w:rsidP="00382ACD">
      <w:pPr>
        <w:pStyle w:val="NoSpacing"/>
        <w:rPr>
          <w:rFonts w:ascii="Times New Roman" w:hAnsi="Times New Roman" w:cs="Times New Roman"/>
        </w:rPr>
      </w:pPr>
    </w:p>
    <w:p w:rsidR="009B3041" w:rsidRDefault="009B3041" w:rsidP="00382ACD">
      <w:pPr>
        <w:pStyle w:val="NoSpacing"/>
        <w:rPr>
          <w:rFonts w:ascii="Times New Roman" w:hAnsi="Times New Roman" w:cs="Times New Roman"/>
        </w:rPr>
      </w:pPr>
    </w:p>
    <w:p w:rsidR="0041428B" w:rsidRDefault="0041428B" w:rsidP="009B3041">
      <w:pPr>
        <w:pStyle w:val="Title"/>
      </w:pPr>
    </w:p>
    <w:p w:rsidR="0041428B" w:rsidRDefault="0041428B" w:rsidP="009B3041">
      <w:pPr>
        <w:pStyle w:val="Title"/>
      </w:pPr>
    </w:p>
    <w:p w:rsidR="0041428B" w:rsidRDefault="0041428B" w:rsidP="009B3041">
      <w:pPr>
        <w:pStyle w:val="Title"/>
      </w:pPr>
    </w:p>
    <w:p w:rsidR="0041428B" w:rsidRDefault="0041428B" w:rsidP="009B3041">
      <w:pPr>
        <w:pStyle w:val="Title"/>
      </w:pPr>
    </w:p>
    <w:p w:rsidR="0041428B" w:rsidRDefault="0041428B" w:rsidP="009B3041">
      <w:pPr>
        <w:pStyle w:val="Title"/>
      </w:pPr>
    </w:p>
    <w:p w:rsidR="0041428B" w:rsidRDefault="0041428B" w:rsidP="009B3041">
      <w:pPr>
        <w:pStyle w:val="Title"/>
      </w:pPr>
    </w:p>
    <w:p w:rsidR="0041428B" w:rsidRDefault="0041428B" w:rsidP="009B3041">
      <w:pPr>
        <w:pStyle w:val="Title"/>
      </w:pPr>
    </w:p>
    <w:p w:rsidR="0041428B" w:rsidRDefault="0041428B" w:rsidP="009B3041">
      <w:pPr>
        <w:pStyle w:val="Title"/>
      </w:pPr>
    </w:p>
    <w:p w:rsidR="0041428B" w:rsidRDefault="0041428B" w:rsidP="009B3041">
      <w:pPr>
        <w:pStyle w:val="Title"/>
      </w:pPr>
    </w:p>
    <w:p w:rsidR="0041428B" w:rsidRDefault="0041428B">
      <w:pPr>
        <w:rPr>
          <w:rFonts w:asciiTheme="majorHAnsi" w:eastAsiaTheme="majorEastAsia" w:hAnsiTheme="majorHAnsi" w:cstheme="majorBidi"/>
          <w:color w:val="17365D" w:themeColor="text2" w:themeShade="BF"/>
          <w:spacing w:val="5"/>
          <w:kern w:val="28"/>
          <w:sz w:val="52"/>
          <w:szCs w:val="52"/>
        </w:rPr>
      </w:pPr>
      <w:r>
        <w:br w:type="page"/>
      </w:r>
    </w:p>
    <w:p w:rsidR="009B3041" w:rsidRDefault="0041428B" w:rsidP="009B3041">
      <w:pPr>
        <w:pStyle w:val="Title"/>
      </w:pPr>
      <w:r>
        <w:lastRenderedPageBreak/>
        <w:t>A</w:t>
      </w:r>
      <w:r w:rsidR="009B3041">
        <w:t>ppendix A (Test Data)</w:t>
      </w:r>
    </w:p>
    <w:p w:rsidR="009B3041" w:rsidRPr="00382ACD" w:rsidRDefault="009B3041" w:rsidP="00382ACD">
      <w:pPr>
        <w:pStyle w:val="NoSpacing"/>
        <w:rPr>
          <w:rFonts w:ascii="Times New Roman" w:hAnsi="Times New Roman" w:cs="Times New Roman"/>
        </w:rPr>
      </w:pPr>
    </w:p>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You need to use the following test inputs for each assigned problem.</w:t>
      </w:r>
    </w:p>
    <w:p w:rsidR="009B3041" w:rsidRPr="009B3041" w:rsidRDefault="009B3041" w:rsidP="009B3041">
      <w:pPr>
        <w:pStyle w:val="NoSpacing"/>
        <w:rPr>
          <w:rFonts w:ascii="Times New Roman" w:hAnsi="Times New Roman" w:cs="Times New Roman"/>
        </w:rPr>
      </w:pPr>
    </w:p>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20</w:t>
      </w:r>
      <w:proofErr w:type="gramStart"/>
      <w:r w:rsidRPr="009B3041">
        <w:rPr>
          <w:rFonts w:ascii="Times New Roman" w:hAnsi="Times New Roman" w:cs="Times New Roman"/>
        </w:rPr>
        <w:t>.A</w:t>
      </w:r>
      <w:proofErr w:type="gramEnd"/>
      <w:r w:rsidRPr="009B3041">
        <w:rPr>
          <w:rFonts w:ascii="Times New Roman" w:hAnsi="Times New Roman" w:cs="Times New Roman"/>
        </w:rPr>
        <w:t>.</w:t>
      </w:r>
    </w:p>
    <w:tbl>
      <w:tblPr>
        <w:tblW w:w="3225"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840"/>
        <w:gridCol w:w="1380"/>
        <w:gridCol w:w="1005"/>
      </w:tblGrid>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Test</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Dividend</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Divisor</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1100111</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111</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1010000</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3</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1111000    </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101</w:t>
            </w:r>
          </w:p>
        </w:tc>
      </w:tr>
    </w:tbl>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20</w:t>
      </w:r>
      <w:proofErr w:type="gramStart"/>
      <w:r w:rsidRPr="009B3041">
        <w:rPr>
          <w:rFonts w:ascii="Times New Roman" w:hAnsi="Times New Roman" w:cs="Times New Roman"/>
        </w:rPr>
        <w:t>.B</w:t>
      </w:r>
      <w:proofErr w:type="gramEnd"/>
      <w:r w:rsidRPr="009B3041">
        <w:rPr>
          <w:rFonts w:ascii="Times New Roman" w:hAnsi="Times New Roman" w:cs="Times New Roman"/>
        </w:rPr>
        <w:t>.</w:t>
      </w:r>
    </w:p>
    <w:tbl>
      <w:tblPr>
        <w:tblW w:w="3225"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840"/>
        <w:gridCol w:w="1380"/>
        <w:gridCol w:w="1005"/>
      </w:tblGrid>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Test</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Dividend</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Divisor</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100111    </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011010</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3</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110100</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011</w:t>
            </w:r>
          </w:p>
        </w:tc>
      </w:tr>
    </w:tbl>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20</w:t>
      </w:r>
      <w:proofErr w:type="gramStart"/>
      <w:r w:rsidRPr="009B3041">
        <w:rPr>
          <w:rFonts w:ascii="Times New Roman" w:hAnsi="Times New Roman" w:cs="Times New Roman"/>
        </w:rPr>
        <w:t>.C</w:t>
      </w:r>
      <w:proofErr w:type="gramEnd"/>
      <w:r w:rsidRPr="009B3041">
        <w:rPr>
          <w:rFonts w:ascii="Times New Roman" w:hAnsi="Times New Roman" w:cs="Times New Roman"/>
        </w:rPr>
        <w:t>.</w:t>
      </w:r>
    </w:p>
    <w:tbl>
      <w:tblPr>
        <w:tblW w:w="3225"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840"/>
        <w:gridCol w:w="1380"/>
        <w:gridCol w:w="1005"/>
      </w:tblGrid>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Test</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Dividend</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Divisor</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10011011</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1101</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01011010</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1000</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3</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11100110</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1010</w:t>
            </w:r>
          </w:p>
        </w:tc>
      </w:tr>
    </w:tbl>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20</w:t>
      </w:r>
      <w:proofErr w:type="gramStart"/>
      <w:r w:rsidRPr="009B3041">
        <w:rPr>
          <w:rFonts w:ascii="Times New Roman" w:hAnsi="Times New Roman" w:cs="Times New Roman"/>
        </w:rPr>
        <w:t>.D</w:t>
      </w:r>
      <w:proofErr w:type="gramEnd"/>
      <w:r w:rsidRPr="009B3041">
        <w:rPr>
          <w:rFonts w:ascii="Times New Roman" w:hAnsi="Times New Roman" w:cs="Times New Roman"/>
        </w:rPr>
        <w:t>.</w:t>
      </w:r>
    </w:p>
    <w:tbl>
      <w:tblPr>
        <w:tblW w:w="3225"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840"/>
        <w:gridCol w:w="1380"/>
        <w:gridCol w:w="1005"/>
      </w:tblGrid>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Test</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Dividend</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Divisor</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01010011    </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10110101</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w:t>
            </w:r>
          </w:p>
        </w:tc>
      </w:tr>
      <w:tr w:rsidR="009B3041" w:rsidRPr="009B3041" w:rsidTr="003335E4">
        <w:tc>
          <w:tcPr>
            <w:tcW w:w="84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3</w:t>
            </w:r>
          </w:p>
        </w:tc>
        <w:tc>
          <w:tcPr>
            <w:tcW w:w="1380"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11011011</w:t>
            </w:r>
          </w:p>
        </w:tc>
        <w:tc>
          <w:tcPr>
            <w:tcW w:w="1005"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w:t>
            </w:r>
          </w:p>
        </w:tc>
      </w:tr>
    </w:tbl>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20</w:t>
      </w:r>
      <w:proofErr w:type="gramStart"/>
      <w:r w:rsidRPr="009B3041">
        <w:rPr>
          <w:rFonts w:ascii="Times New Roman" w:hAnsi="Times New Roman" w:cs="Times New Roman"/>
        </w:rPr>
        <w:t>.T</w:t>
      </w:r>
      <w:proofErr w:type="gramEnd"/>
      <w:r w:rsidRPr="009B3041">
        <w:rPr>
          <w:rFonts w:ascii="Times New Roman" w:hAnsi="Times New Roman" w:cs="Times New Roman"/>
        </w:rPr>
        <w:t>.</w:t>
      </w:r>
    </w:p>
    <w:tbl>
      <w:tblPr>
        <w:tblW w:w="322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806"/>
        <w:gridCol w:w="806"/>
        <w:gridCol w:w="806"/>
        <w:gridCol w:w="806"/>
      </w:tblGrid>
      <w:tr w:rsidR="009B3041" w:rsidRPr="009B3041" w:rsidTr="003335E4">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Test</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X</w:t>
            </w:r>
            <w:r w:rsidRPr="009B3041">
              <w:rPr>
                <w:rFonts w:ascii="Times New Roman" w:hAnsi="Times New Roman" w:cs="Times New Roman"/>
              </w:rPr>
              <w:tab/>
            </w:r>
            <w:r w:rsidRPr="009B3041">
              <w:rPr>
                <w:rFonts w:ascii="Times New Roman" w:hAnsi="Times New Roman" w:cs="Times New Roman"/>
              </w:rPr>
              <w:tab/>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Y</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Z</w:t>
            </w:r>
          </w:p>
        </w:tc>
      </w:tr>
      <w:tr w:rsidR="009B3041" w:rsidRPr="009B3041" w:rsidTr="003335E4">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11001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w:t>
            </w:r>
          </w:p>
        </w:tc>
      </w:tr>
      <w:tr w:rsidR="009B3041" w:rsidRPr="009B3041" w:rsidTr="003335E4">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01101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w:t>
            </w:r>
          </w:p>
        </w:tc>
      </w:tr>
      <w:tr w:rsidR="009B3041" w:rsidRPr="009B3041" w:rsidTr="003335E4">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3</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00011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010</w:t>
            </w:r>
          </w:p>
        </w:tc>
      </w:tr>
    </w:tbl>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lastRenderedPageBreak/>
        <w:t>20</w:t>
      </w:r>
      <w:proofErr w:type="gramStart"/>
      <w:r w:rsidRPr="009B3041">
        <w:rPr>
          <w:rFonts w:ascii="Times New Roman" w:hAnsi="Times New Roman" w:cs="Times New Roman"/>
        </w:rPr>
        <w:t>.U</w:t>
      </w:r>
      <w:proofErr w:type="gramEnd"/>
      <w:r w:rsidRPr="009B3041">
        <w:rPr>
          <w:rFonts w:ascii="Times New Roman" w:hAnsi="Times New Roman" w:cs="Times New Roman"/>
        </w:rPr>
        <w:t>.</w:t>
      </w:r>
    </w:p>
    <w:tbl>
      <w:tblPr>
        <w:tblW w:w="322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806"/>
        <w:gridCol w:w="806"/>
        <w:gridCol w:w="806"/>
        <w:gridCol w:w="806"/>
      </w:tblGrid>
      <w:tr w:rsidR="009B3041" w:rsidRPr="009B3041" w:rsidTr="003335E4">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Test</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X</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Y    </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 Z</w:t>
            </w:r>
          </w:p>
        </w:tc>
      </w:tr>
      <w:tr w:rsidR="009B3041" w:rsidRPr="009B3041" w:rsidTr="003335E4">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1010</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w:t>
            </w:r>
          </w:p>
        </w:tc>
      </w:tr>
      <w:tr w:rsidR="009B3041" w:rsidRPr="009B3041" w:rsidTr="003335E4">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0111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010</w:t>
            </w:r>
          </w:p>
        </w:tc>
      </w:tr>
      <w:tr w:rsidR="009B3041" w:rsidRPr="009B3041" w:rsidTr="003335E4">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3</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1100</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1110</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011</w:t>
            </w:r>
          </w:p>
        </w:tc>
      </w:tr>
    </w:tbl>
    <w:p w:rsidR="009B3041" w:rsidRDefault="009B3041" w:rsidP="009B3041">
      <w:pPr>
        <w:pStyle w:val="NoSpacing"/>
        <w:rPr>
          <w:rFonts w:ascii="Times New Roman" w:hAnsi="Times New Roman" w:cs="Times New Roman"/>
        </w:rPr>
      </w:pPr>
    </w:p>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20</w:t>
      </w:r>
      <w:proofErr w:type="gramStart"/>
      <w:r w:rsidRPr="009B3041">
        <w:rPr>
          <w:rFonts w:ascii="Times New Roman" w:hAnsi="Times New Roman" w:cs="Times New Roman"/>
        </w:rPr>
        <w:t>.V</w:t>
      </w:r>
      <w:proofErr w:type="gramEnd"/>
      <w:r w:rsidRPr="009B3041">
        <w:rPr>
          <w:rFonts w:ascii="Times New Roman" w:hAnsi="Times New Roman" w:cs="Times New Roman"/>
        </w:rPr>
        <w:t>.</w:t>
      </w:r>
    </w:p>
    <w:tbl>
      <w:tblPr>
        <w:tblW w:w="3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6"/>
        <w:gridCol w:w="806"/>
        <w:gridCol w:w="806"/>
        <w:gridCol w:w="806"/>
      </w:tblGrid>
      <w:tr w:rsidR="009B3041" w:rsidRPr="009B3041" w:rsidTr="009B3041">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Test</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X</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Y</w:t>
            </w:r>
            <w:r w:rsidRPr="009B3041">
              <w:rPr>
                <w:rFonts w:ascii="Times New Roman" w:hAnsi="Times New Roman" w:cs="Times New Roman"/>
              </w:rPr>
              <w:tab/>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Z</w:t>
            </w:r>
          </w:p>
        </w:tc>
      </w:tr>
      <w:tr w:rsidR="009B3041" w:rsidRPr="009B3041" w:rsidTr="009B3041">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11100</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01111</w:t>
            </w:r>
          </w:p>
        </w:tc>
      </w:tr>
      <w:tr w:rsidR="009B3041" w:rsidRPr="009B3041" w:rsidTr="009B3041">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010</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10010</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11101</w:t>
            </w:r>
          </w:p>
        </w:tc>
      </w:tr>
      <w:tr w:rsidR="009B3041" w:rsidRPr="009B3041" w:rsidTr="009B3041">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3</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10101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10001</w:t>
            </w:r>
          </w:p>
        </w:tc>
      </w:tr>
    </w:tbl>
    <w:p w:rsidR="009B3041" w:rsidRDefault="009B3041" w:rsidP="009B3041">
      <w:pPr>
        <w:pStyle w:val="NoSpacing"/>
        <w:rPr>
          <w:rFonts w:ascii="Times New Roman" w:hAnsi="Times New Roman" w:cs="Times New Roman"/>
        </w:rPr>
      </w:pPr>
    </w:p>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20</w:t>
      </w:r>
      <w:proofErr w:type="gramStart"/>
      <w:r w:rsidRPr="009B3041">
        <w:rPr>
          <w:rFonts w:ascii="Times New Roman" w:hAnsi="Times New Roman" w:cs="Times New Roman"/>
        </w:rPr>
        <w:t>.W</w:t>
      </w:r>
      <w:proofErr w:type="gramEnd"/>
      <w:r w:rsidRPr="009B3041">
        <w:rPr>
          <w:rFonts w:ascii="Times New Roman" w:hAnsi="Times New Roman" w:cs="Times New Roman"/>
        </w:rPr>
        <w:t>.</w:t>
      </w:r>
    </w:p>
    <w:tbl>
      <w:tblPr>
        <w:tblW w:w="3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6"/>
        <w:gridCol w:w="806"/>
        <w:gridCol w:w="806"/>
        <w:gridCol w:w="806"/>
      </w:tblGrid>
      <w:tr w:rsidR="009B3041" w:rsidRPr="009B3041" w:rsidTr="009B3041">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Test</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X</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Y</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Z</w:t>
            </w:r>
          </w:p>
        </w:tc>
      </w:tr>
      <w:tr w:rsidR="009B3041" w:rsidRPr="009B3041" w:rsidTr="009B3041">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1110</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101</w:t>
            </w:r>
          </w:p>
        </w:tc>
      </w:tr>
      <w:tr w:rsidR="009B3041" w:rsidRPr="009B3041" w:rsidTr="009B3041">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2</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100</w:t>
            </w:r>
          </w:p>
        </w:tc>
      </w:tr>
      <w:tr w:rsidR="009B3041" w:rsidRPr="009B3041" w:rsidTr="009B3041">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3</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1101</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110</w:t>
            </w:r>
          </w:p>
        </w:tc>
        <w:tc>
          <w:tcPr>
            <w:tcW w:w="806" w:type="dxa"/>
            <w:tcMar>
              <w:top w:w="100" w:type="dxa"/>
              <w:left w:w="0" w:type="dxa"/>
              <w:bottom w:w="100" w:type="dxa"/>
              <w:right w:w="0" w:type="dxa"/>
            </w:tcMar>
          </w:tcPr>
          <w:p w:rsidR="009B3041" w:rsidRPr="009B3041" w:rsidRDefault="009B3041" w:rsidP="009B3041">
            <w:pPr>
              <w:pStyle w:val="NoSpacing"/>
              <w:rPr>
                <w:rFonts w:ascii="Times New Roman" w:hAnsi="Times New Roman" w:cs="Times New Roman"/>
              </w:rPr>
            </w:pPr>
            <w:r w:rsidRPr="009B3041">
              <w:rPr>
                <w:rFonts w:ascii="Times New Roman" w:hAnsi="Times New Roman" w:cs="Times New Roman"/>
              </w:rPr>
              <w:t>011</w:t>
            </w:r>
          </w:p>
        </w:tc>
      </w:tr>
    </w:tbl>
    <w:p w:rsidR="009B3041" w:rsidRPr="009B3041" w:rsidRDefault="009B3041" w:rsidP="009B3041">
      <w:pPr>
        <w:pStyle w:val="NoSpacing"/>
        <w:rPr>
          <w:rFonts w:ascii="Times New Roman" w:hAnsi="Times New Roman" w:cs="Times New Roman"/>
        </w:rPr>
      </w:pPr>
    </w:p>
    <w:p w:rsidR="00382ACD" w:rsidRPr="009B3041" w:rsidRDefault="009B3041" w:rsidP="009B3041">
      <w:pPr>
        <w:pStyle w:val="NoSpacing"/>
        <w:jc w:val="both"/>
        <w:rPr>
          <w:rFonts w:ascii="Times New Roman" w:hAnsi="Times New Roman" w:cs="Times New Roman"/>
          <w:b/>
          <w:color w:val="FF0000"/>
          <w:sz w:val="28"/>
          <w:szCs w:val="28"/>
        </w:rPr>
      </w:pPr>
      <w:r w:rsidRPr="009B3041">
        <w:rPr>
          <w:rFonts w:ascii="Times New Roman" w:hAnsi="Times New Roman" w:cs="Times New Roman"/>
          <w:b/>
          <w:color w:val="FF0000"/>
          <w:sz w:val="28"/>
          <w:szCs w:val="28"/>
        </w:rPr>
        <w:t>Please note that this is representative data only. During a demo, the TA may ask you to show for a different input combination and if your circuit fails to work, you lose credit. It is therefore advisable that you test your circuit enough and not just these test input combinations</w:t>
      </w:r>
    </w:p>
    <w:p w:rsidR="00382ACD" w:rsidRPr="009B3041" w:rsidRDefault="00382ACD" w:rsidP="00382ACD">
      <w:pPr>
        <w:pStyle w:val="NoSpacing"/>
        <w:rPr>
          <w:rFonts w:ascii="Times New Roman" w:hAnsi="Times New Roman" w:cs="Times New Roman"/>
          <w:b/>
          <w:color w:val="FF0000"/>
          <w:sz w:val="28"/>
          <w:szCs w:val="28"/>
        </w:rPr>
      </w:pPr>
    </w:p>
    <w:p w:rsidR="00FF5F44" w:rsidRPr="00E95A26" w:rsidRDefault="00FF5F44" w:rsidP="00E95A26">
      <w:pPr>
        <w:pStyle w:val="NoSpacing"/>
        <w:rPr>
          <w:rFonts w:ascii="Times New Roman" w:hAnsi="Times New Roman" w:cs="Times New Roman"/>
        </w:rPr>
      </w:pPr>
    </w:p>
    <w:sectPr w:rsidR="00FF5F44" w:rsidRPr="00E95A26" w:rsidSect="004065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0" w:firstLine="0"/>
      </w:pPr>
      <w:rPr>
        <w:rFonts w:ascii="Arial" w:eastAsia="Arial" w:hAnsi="Arial" w:cs="Arial"/>
        <w:b w:val="0"/>
        <w:i w:val="0"/>
        <w:smallCaps w:val="0"/>
        <w:strike w:val="0"/>
        <w:color w:val="000000"/>
        <w:sz w:val="22"/>
        <w:u w:val="none"/>
      </w:rPr>
    </w:lvl>
    <w:lvl w:ilvl="1"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2"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3"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4"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5"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6"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7"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8" w:tentative="1">
      <w:start w:val="1"/>
      <w:numFmt w:val="bullet"/>
      <w:lvlText w:val="■"/>
      <w:lvlJc w:val="left"/>
      <w:pPr>
        <w:ind w:left="0" w:firstLine="0"/>
      </w:pPr>
      <w:rPr>
        <w:rFonts w:ascii="Arial" w:eastAsia="Arial" w:hAnsi="Arial" w:cs="Arial"/>
        <w:b w:val="0"/>
        <w:i w:val="0"/>
        <w:smallCaps w:val="0"/>
        <w:strike w:val="0"/>
        <w:color w:val="000000"/>
        <w:sz w:val="22"/>
        <w:u w:val="none"/>
      </w:rPr>
    </w:lvl>
  </w:abstractNum>
  <w:abstractNum w:abstractNumId="1">
    <w:nsid w:val="00000002"/>
    <w:multiLevelType w:val="multilevel"/>
    <w:tmpl w:val="00000002"/>
    <w:lvl w:ilvl="0"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1">
      <w:start w:val="1"/>
      <w:numFmt w:val="bullet"/>
      <w:lvlText w:val="○"/>
      <w:lvlJc w:val="left"/>
      <w:pPr>
        <w:ind w:left="0" w:firstLine="0"/>
      </w:pPr>
      <w:rPr>
        <w:rFonts w:ascii="Arial" w:eastAsia="Arial" w:hAnsi="Arial" w:cs="Arial"/>
        <w:b w:val="0"/>
        <w:i w:val="0"/>
        <w:smallCaps w:val="0"/>
        <w:strike w:val="0"/>
        <w:color w:val="000000"/>
        <w:sz w:val="22"/>
        <w:u w:val="none"/>
      </w:rPr>
    </w:lvl>
    <w:lvl w:ilvl="2"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3"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4"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5"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6"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7"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8" w:tentative="1">
      <w:start w:val="1"/>
      <w:numFmt w:val="bullet"/>
      <w:lvlText w:val="■"/>
      <w:lvlJc w:val="left"/>
      <w:pPr>
        <w:ind w:left="0" w:firstLine="0"/>
      </w:pPr>
      <w:rPr>
        <w:rFonts w:ascii="Arial" w:eastAsia="Arial" w:hAnsi="Arial" w:cs="Arial"/>
        <w:b w:val="0"/>
        <w:i w:val="0"/>
        <w:smallCaps w:val="0"/>
        <w:strike w:val="0"/>
        <w:color w:val="000000"/>
        <w:sz w:val="22"/>
        <w:u w:val="none"/>
      </w:rPr>
    </w:lvl>
  </w:abstractNum>
  <w:abstractNum w:abstractNumId="2">
    <w:nsid w:val="00000003"/>
    <w:multiLevelType w:val="multilevel"/>
    <w:tmpl w:val="00000003"/>
    <w:lvl w:ilvl="0">
      <w:start w:val="1"/>
      <w:numFmt w:val="bullet"/>
      <w:lvlText w:val="●"/>
      <w:lvlJc w:val="left"/>
      <w:pPr>
        <w:ind w:left="0" w:firstLine="0"/>
      </w:pPr>
      <w:rPr>
        <w:rFonts w:ascii="Arial" w:eastAsia="Arial" w:hAnsi="Arial" w:cs="Arial"/>
        <w:b w:val="0"/>
        <w:i w:val="0"/>
        <w:smallCaps w:val="0"/>
        <w:strike w:val="0"/>
        <w:color w:val="000000"/>
        <w:sz w:val="22"/>
        <w:u w:val="none"/>
      </w:rPr>
    </w:lvl>
    <w:lvl w:ilvl="1"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2"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3"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4"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5"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6"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7"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8" w:tentative="1">
      <w:start w:val="1"/>
      <w:numFmt w:val="bullet"/>
      <w:lvlText w:val="■"/>
      <w:lvlJc w:val="left"/>
      <w:pPr>
        <w:ind w:left="0" w:firstLine="0"/>
      </w:pPr>
      <w:rPr>
        <w:rFonts w:ascii="Arial" w:eastAsia="Arial" w:hAnsi="Arial" w:cs="Arial"/>
        <w:b w:val="0"/>
        <w:i w:val="0"/>
        <w:smallCaps w:val="0"/>
        <w:strike w:val="0"/>
        <w:color w:val="000000"/>
        <w:sz w:val="22"/>
        <w:u w:val="none"/>
      </w:rPr>
    </w:lvl>
  </w:abstractNum>
  <w:abstractNum w:abstractNumId="3">
    <w:nsid w:val="00000004"/>
    <w:multiLevelType w:val="multilevel"/>
    <w:tmpl w:val="00000004"/>
    <w:lvl w:ilvl="0">
      <w:start w:val="1"/>
      <w:numFmt w:val="bullet"/>
      <w:lvlText w:val="●"/>
      <w:lvlJc w:val="left"/>
      <w:pPr>
        <w:ind w:left="0" w:firstLine="0"/>
      </w:pPr>
      <w:rPr>
        <w:rFonts w:ascii="Arial" w:eastAsia="Arial" w:hAnsi="Arial" w:cs="Arial"/>
        <w:b w:val="0"/>
        <w:i w:val="0"/>
        <w:smallCaps w:val="0"/>
        <w:strike w:val="0"/>
        <w:color w:val="000000"/>
        <w:sz w:val="22"/>
        <w:u w:val="none"/>
      </w:rPr>
    </w:lvl>
    <w:lvl w:ilvl="1"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2"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3"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4"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5"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6"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7"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8" w:tentative="1">
      <w:start w:val="1"/>
      <w:numFmt w:val="bullet"/>
      <w:lvlText w:val="■"/>
      <w:lvlJc w:val="left"/>
      <w:pPr>
        <w:ind w:left="0" w:firstLine="0"/>
      </w:pPr>
      <w:rPr>
        <w:rFonts w:ascii="Arial" w:eastAsia="Arial" w:hAnsi="Arial" w:cs="Arial"/>
        <w:b w:val="0"/>
        <w:i w:val="0"/>
        <w:smallCaps w:val="0"/>
        <w:strike w:val="0"/>
        <w:color w:val="000000"/>
        <w:sz w:val="22"/>
        <w:u w:val="none"/>
      </w:rPr>
    </w:lvl>
  </w:abstractNum>
  <w:abstractNum w:abstractNumId="4">
    <w:nsid w:val="00000005"/>
    <w:multiLevelType w:val="multilevel"/>
    <w:tmpl w:val="00000005"/>
    <w:lvl w:ilvl="0"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1">
      <w:start w:val="1"/>
      <w:numFmt w:val="bullet"/>
      <w:lvlText w:val="○"/>
      <w:lvlJc w:val="left"/>
      <w:pPr>
        <w:ind w:left="0" w:firstLine="0"/>
      </w:pPr>
      <w:rPr>
        <w:rFonts w:ascii="Arial" w:eastAsia="Arial" w:hAnsi="Arial" w:cs="Arial"/>
        <w:b w:val="0"/>
        <w:i w:val="0"/>
        <w:smallCaps w:val="0"/>
        <w:strike w:val="0"/>
        <w:color w:val="000000"/>
        <w:sz w:val="22"/>
        <w:u w:val="none"/>
      </w:rPr>
    </w:lvl>
    <w:lvl w:ilvl="2"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3"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4"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5"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6"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7"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8" w:tentative="1">
      <w:start w:val="1"/>
      <w:numFmt w:val="bullet"/>
      <w:lvlText w:val="■"/>
      <w:lvlJc w:val="left"/>
      <w:pPr>
        <w:ind w:left="0" w:firstLine="0"/>
      </w:pPr>
      <w:rPr>
        <w:rFonts w:ascii="Arial" w:eastAsia="Arial" w:hAnsi="Arial" w:cs="Arial"/>
        <w:b w:val="0"/>
        <w:i w:val="0"/>
        <w:smallCaps w:val="0"/>
        <w:strike w:val="0"/>
        <w:color w:val="000000"/>
        <w:sz w:val="22"/>
        <w:u w:val="none"/>
      </w:rPr>
    </w:lvl>
  </w:abstractNum>
  <w:abstractNum w:abstractNumId="5">
    <w:nsid w:val="00000006"/>
    <w:multiLevelType w:val="multilevel"/>
    <w:tmpl w:val="00000006"/>
    <w:lvl w:ilvl="0">
      <w:start w:val="1"/>
      <w:numFmt w:val="bullet"/>
      <w:lvlText w:val="●"/>
      <w:lvlJc w:val="left"/>
      <w:pPr>
        <w:ind w:left="0" w:firstLine="0"/>
      </w:pPr>
      <w:rPr>
        <w:rFonts w:ascii="Arial" w:eastAsia="Arial" w:hAnsi="Arial" w:cs="Arial"/>
        <w:b w:val="0"/>
        <w:i w:val="0"/>
        <w:smallCaps w:val="0"/>
        <w:strike w:val="0"/>
        <w:color w:val="000000"/>
        <w:sz w:val="22"/>
        <w:u w:val="none"/>
      </w:rPr>
    </w:lvl>
    <w:lvl w:ilvl="1"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2"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3"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4"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5"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6"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7"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8" w:tentative="1">
      <w:start w:val="1"/>
      <w:numFmt w:val="bullet"/>
      <w:lvlText w:val="■"/>
      <w:lvlJc w:val="left"/>
      <w:pPr>
        <w:ind w:left="0" w:firstLine="0"/>
      </w:pPr>
      <w:rPr>
        <w:rFonts w:ascii="Arial" w:eastAsia="Arial" w:hAnsi="Arial" w:cs="Arial"/>
        <w:b w:val="0"/>
        <w:i w:val="0"/>
        <w:smallCaps w:val="0"/>
        <w:strike w:val="0"/>
        <w:color w:val="000000"/>
        <w:sz w:val="22"/>
        <w:u w:val="none"/>
      </w:rPr>
    </w:lvl>
  </w:abstractNum>
  <w:abstractNum w:abstractNumId="6">
    <w:nsid w:val="00000007"/>
    <w:multiLevelType w:val="multilevel"/>
    <w:tmpl w:val="00000007"/>
    <w:lvl w:ilvl="0">
      <w:start w:val="1"/>
      <w:numFmt w:val="bullet"/>
      <w:lvlText w:val="●"/>
      <w:lvlJc w:val="left"/>
      <w:pPr>
        <w:ind w:left="0" w:firstLine="0"/>
      </w:pPr>
      <w:rPr>
        <w:rFonts w:ascii="Arial" w:eastAsia="Arial" w:hAnsi="Arial" w:cs="Arial"/>
        <w:b w:val="0"/>
        <w:i w:val="0"/>
        <w:smallCaps w:val="0"/>
        <w:strike w:val="0"/>
        <w:color w:val="000000"/>
        <w:sz w:val="22"/>
        <w:u w:val="none"/>
      </w:rPr>
    </w:lvl>
    <w:lvl w:ilvl="1"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2"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3"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4"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5"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6"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7"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8" w:tentative="1">
      <w:start w:val="1"/>
      <w:numFmt w:val="bullet"/>
      <w:lvlText w:val="■"/>
      <w:lvlJc w:val="left"/>
      <w:pPr>
        <w:ind w:left="0" w:firstLine="0"/>
      </w:pPr>
      <w:rPr>
        <w:rFonts w:ascii="Arial" w:eastAsia="Arial" w:hAnsi="Arial" w:cs="Arial"/>
        <w:b w:val="0"/>
        <w:i w:val="0"/>
        <w:smallCaps w:val="0"/>
        <w:strike w:val="0"/>
        <w:color w:val="000000"/>
        <w:sz w:val="22"/>
        <w:u w:val="none"/>
      </w:rPr>
    </w:lvl>
  </w:abstractNum>
  <w:abstractNum w:abstractNumId="7">
    <w:nsid w:val="00000008"/>
    <w:multiLevelType w:val="multilevel"/>
    <w:tmpl w:val="00000008"/>
    <w:lvl w:ilvl="0">
      <w:start w:val="1"/>
      <w:numFmt w:val="bullet"/>
      <w:lvlText w:val="●"/>
      <w:lvlJc w:val="left"/>
      <w:pPr>
        <w:ind w:left="0" w:firstLine="0"/>
      </w:pPr>
      <w:rPr>
        <w:rFonts w:ascii="Arial" w:eastAsia="Arial" w:hAnsi="Arial" w:cs="Arial"/>
        <w:b w:val="0"/>
        <w:i w:val="0"/>
        <w:smallCaps w:val="0"/>
        <w:strike w:val="0"/>
        <w:color w:val="000000"/>
        <w:sz w:val="22"/>
        <w:u w:val="none"/>
      </w:rPr>
    </w:lvl>
    <w:lvl w:ilvl="1"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2"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3"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4"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5"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6"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7"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8" w:tentative="1">
      <w:start w:val="1"/>
      <w:numFmt w:val="bullet"/>
      <w:lvlText w:val="■"/>
      <w:lvlJc w:val="left"/>
      <w:pPr>
        <w:ind w:left="0" w:firstLine="0"/>
      </w:pPr>
      <w:rPr>
        <w:rFonts w:ascii="Arial" w:eastAsia="Arial" w:hAnsi="Arial" w:cs="Arial"/>
        <w:b w:val="0"/>
        <w:i w:val="0"/>
        <w:smallCaps w:val="0"/>
        <w:strike w:val="0"/>
        <w:color w:val="000000"/>
        <w:sz w:val="22"/>
        <w:u w:val="none"/>
      </w:rPr>
    </w:lvl>
  </w:abstractNum>
  <w:abstractNum w:abstractNumId="8">
    <w:nsid w:val="0FAF6300"/>
    <w:multiLevelType w:val="hybridMultilevel"/>
    <w:tmpl w:val="9F6450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690AB3"/>
    <w:multiLevelType w:val="multilevel"/>
    <w:tmpl w:val="00000000"/>
    <w:lvl w:ilvl="0">
      <w:start w:val="1"/>
      <w:numFmt w:val="bullet"/>
      <w:lvlText w:val="●"/>
      <w:lvlJc w:val="left"/>
      <w:pPr>
        <w:ind w:left="0" w:firstLine="0"/>
      </w:pPr>
      <w:rPr>
        <w:rFonts w:ascii="Arial" w:eastAsia="Arial" w:hAnsi="Arial" w:cs="Arial"/>
        <w:b w:val="0"/>
        <w:i w:val="0"/>
        <w:smallCaps w:val="0"/>
        <w:strike w:val="0"/>
        <w:color w:val="000000"/>
        <w:sz w:val="22"/>
        <w:u w:val="none"/>
      </w:rPr>
    </w:lvl>
    <w:lvl w:ilvl="1"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2"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3"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4"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5"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6"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7" w:tentative="1">
      <w:start w:val="1"/>
      <w:numFmt w:val="bullet"/>
      <w:lvlText w:val="■"/>
      <w:lvlJc w:val="left"/>
      <w:pPr>
        <w:ind w:left="0" w:firstLine="0"/>
      </w:pPr>
      <w:rPr>
        <w:rFonts w:ascii="Arial" w:eastAsia="Arial" w:hAnsi="Arial" w:cs="Arial"/>
        <w:b w:val="0"/>
        <w:i w:val="0"/>
        <w:smallCaps w:val="0"/>
        <w:strike w:val="0"/>
        <w:color w:val="000000"/>
        <w:sz w:val="22"/>
        <w:u w:val="none"/>
      </w:rPr>
    </w:lvl>
    <w:lvl w:ilvl="8" w:tentative="1">
      <w:start w:val="1"/>
      <w:numFmt w:val="bullet"/>
      <w:lvlText w:val="■"/>
      <w:lvlJc w:val="left"/>
      <w:pPr>
        <w:ind w:left="0" w:firstLine="0"/>
      </w:pPr>
      <w:rPr>
        <w:rFonts w:ascii="Arial" w:eastAsia="Arial" w:hAnsi="Arial" w:cs="Arial"/>
        <w:b w:val="0"/>
        <w:i w:val="0"/>
        <w:smallCaps w:val="0"/>
        <w:strike w:val="0"/>
        <w:color w:val="000000"/>
        <w:sz w:val="22"/>
        <w:u w:val="none"/>
      </w:rPr>
    </w:lvl>
  </w:abstractNum>
  <w:abstractNum w:abstractNumId="10">
    <w:nsid w:val="1FBF0C2C"/>
    <w:multiLevelType w:val="hybridMultilevel"/>
    <w:tmpl w:val="68342A7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E4D09E7"/>
    <w:multiLevelType w:val="hybridMultilevel"/>
    <w:tmpl w:val="4C54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5"/>
  </w:num>
  <w:num w:numId="5">
    <w:abstractNumId w:val="4"/>
  </w:num>
  <w:num w:numId="6">
    <w:abstractNumId w:val="3"/>
  </w:num>
  <w:num w:numId="7">
    <w:abstractNumId w:val="2"/>
  </w:num>
  <w:num w:numId="8">
    <w:abstractNumId w:val="1"/>
  </w:num>
  <w:num w:numId="9">
    <w:abstractNumId w:val="8"/>
  </w:num>
  <w:num w:numId="10">
    <w:abstractNumId w:val="10"/>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5218"/>
    <w:rsid w:val="0000096D"/>
    <w:rsid w:val="000C7E1D"/>
    <w:rsid w:val="000D3A8D"/>
    <w:rsid w:val="00150C21"/>
    <w:rsid w:val="00155CB2"/>
    <w:rsid w:val="001B3902"/>
    <w:rsid w:val="00264507"/>
    <w:rsid w:val="00287419"/>
    <w:rsid w:val="0029042A"/>
    <w:rsid w:val="002D7384"/>
    <w:rsid w:val="003335E4"/>
    <w:rsid w:val="00382ACD"/>
    <w:rsid w:val="003A3232"/>
    <w:rsid w:val="003B3C46"/>
    <w:rsid w:val="0040213B"/>
    <w:rsid w:val="004065B1"/>
    <w:rsid w:val="004121DE"/>
    <w:rsid w:val="0041428B"/>
    <w:rsid w:val="004C6172"/>
    <w:rsid w:val="00656CC2"/>
    <w:rsid w:val="007D0474"/>
    <w:rsid w:val="0082520A"/>
    <w:rsid w:val="008A271D"/>
    <w:rsid w:val="008D3645"/>
    <w:rsid w:val="008E1627"/>
    <w:rsid w:val="00977734"/>
    <w:rsid w:val="009B3041"/>
    <w:rsid w:val="00A32D23"/>
    <w:rsid w:val="00AC5218"/>
    <w:rsid w:val="00BC19EB"/>
    <w:rsid w:val="00BE70E4"/>
    <w:rsid w:val="00C13F05"/>
    <w:rsid w:val="00CA76A0"/>
    <w:rsid w:val="00CF5327"/>
    <w:rsid w:val="00D30C95"/>
    <w:rsid w:val="00DB062B"/>
    <w:rsid w:val="00DC28F6"/>
    <w:rsid w:val="00DC6D3E"/>
    <w:rsid w:val="00E95A26"/>
    <w:rsid w:val="00F1016F"/>
    <w:rsid w:val="00F22B7E"/>
    <w:rsid w:val="00FF5F44"/>
    <w:rsid w:val="00FF5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5B1"/>
  </w:style>
  <w:style w:type="paragraph" w:styleId="Heading3">
    <w:name w:val="heading 3"/>
    <w:basedOn w:val="Normal"/>
    <w:next w:val="Normal"/>
    <w:link w:val="Heading3Char"/>
    <w:uiPriority w:val="9"/>
    <w:semiHidden/>
    <w:unhideWhenUsed/>
    <w:qFormat/>
    <w:rsid w:val="002D73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D738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D0474"/>
    <w:rPr>
      <w:color w:val="0000FF" w:themeColor="hyperlink"/>
      <w:u w:val="single"/>
    </w:rPr>
  </w:style>
  <w:style w:type="paragraph" w:styleId="NoSpacing">
    <w:name w:val="No Spacing"/>
    <w:uiPriority w:val="1"/>
    <w:qFormat/>
    <w:rsid w:val="007D0474"/>
    <w:pPr>
      <w:spacing w:after="0" w:line="240" w:lineRule="auto"/>
    </w:pPr>
  </w:style>
  <w:style w:type="character" w:styleId="FollowedHyperlink">
    <w:name w:val="FollowedHyperlink"/>
    <w:basedOn w:val="DefaultParagraphFont"/>
    <w:uiPriority w:val="99"/>
    <w:semiHidden/>
    <w:unhideWhenUsed/>
    <w:rsid w:val="007D0474"/>
    <w:rPr>
      <w:color w:val="800080" w:themeColor="followedHyperlink"/>
      <w:u w:val="single"/>
    </w:rPr>
  </w:style>
  <w:style w:type="paragraph" w:styleId="BalloonText">
    <w:name w:val="Balloon Text"/>
    <w:basedOn w:val="Normal"/>
    <w:link w:val="BalloonTextChar"/>
    <w:uiPriority w:val="99"/>
    <w:semiHidden/>
    <w:unhideWhenUsed/>
    <w:rsid w:val="007D0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474"/>
    <w:rPr>
      <w:rFonts w:ascii="Tahoma" w:hAnsi="Tahoma" w:cs="Tahoma"/>
      <w:sz w:val="16"/>
      <w:szCs w:val="16"/>
    </w:rPr>
  </w:style>
  <w:style w:type="paragraph" w:styleId="ListParagraph">
    <w:name w:val="List Paragraph"/>
    <w:basedOn w:val="Normal"/>
    <w:uiPriority w:val="34"/>
    <w:qFormat/>
    <w:rsid w:val="007D0474"/>
    <w:pPr>
      <w:ind w:left="720"/>
      <w:contextualSpacing/>
    </w:pPr>
  </w:style>
  <w:style w:type="paragraph" w:styleId="Title">
    <w:name w:val="Title"/>
    <w:basedOn w:val="Normal"/>
    <w:next w:val="Normal"/>
    <w:link w:val="TitleChar"/>
    <w:uiPriority w:val="10"/>
    <w:qFormat/>
    <w:rsid w:val="009B30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04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D3A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deanofstudents.utexas.edu/sjs/downloads/disc_ref.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Polo</dc:creator>
  <cp:lastModifiedBy>Polo</cp:lastModifiedBy>
  <cp:revision>2</cp:revision>
  <dcterms:created xsi:type="dcterms:W3CDTF">2016-04-20T14:04:00Z</dcterms:created>
  <dcterms:modified xsi:type="dcterms:W3CDTF">2016-04-20T14:04:00Z</dcterms:modified>
</cp:coreProperties>
</file>